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2F" w:rsidRDefault="006C03F8">
      <w:pPr>
        <w:spacing w:before="7" w:line="140" w:lineRule="exact"/>
        <w:rPr>
          <w:sz w:val="15"/>
          <w:szCs w:val="15"/>
        </w:rPr>
      </w:pPr>
      <w:r>
        <w:pict>
          <v:group id="_x0000_s1063" style="position:absolute;margin-left:275.75pt;margin-top:74.25pt;width:217pt;height:3.55pt;flip:y;z-index:-251664896;mso-position-horizontal-relative:page;mso-position-vertical-relative:page" coordorigin="6880,1484" coordsize="3704,0">
            <v:shape id="_x0000_s1064" style="position:absolute;left:6880;top:1484;width:3704;height:0" coordorigin="6880,1484" coordsize="3704,0" path="m6880,1484r3704,e" filled="f" strokecolor="#9bba58" strokeweight="4.54pt">
              <v:path arrowok="t"/>
            </v:shape>
            <w10:wrap anchorx="page" anchory="page"/>
          </v:group>
        </w:pict>
      </w:r>
    </w:p>
    <w:p w:rsidR="00A95C2F" w:rsidRDefault="00A95C2F">
      <w:pPr>
        <w:spacing w:line="200" w:lineRule="exact"/>
      </w:pPr>
    </w:p>
    <w:p w:rsidR="00A95C2F" w:rsidRDefault="00DB6DD6" w:rsidP="00DB6DD6">
      <w:pPr>
        <w:spacing w:line="580" w:lineRule="exact"/>
        <w:ind w:left="4320"/>
        <w:rPr>
          <w:rFonts w:ascii="Calibri" w:eastAsia="Calibri" w:hAnsi="Calibri" w:cs="Calibri"/>
          <w:sz w:val="52"/>
          <w:szCs w:val="52"/>
        </w:rPr>
      </w:pPr>
      <w:r>
        <w:rPr>
          <w:rFonts w:ascii="Calibri" w:eastAsia="Calibri" w:hAnsi="Calibri" w:cs="Calibri"/>
          <w:position w:val="2"/>
          <w:sz w:val="52"/>
          <w:szCs w:val="52"/>
        </w:rPr>
        <w:t>FabulousFormMaker</w:t>
      </w:r>
    </w:p>
    <w:p w:rsidR="00A95C2F" w:rsidRDefault="004F3339">
      <w:pPr>
        <w:spacing w:line="620" w:lineRule="exact"/>
        <w:ind w:left="5715"/>
        <w:rPr>
          <w:rFonts w:ascii="Calibri" w:eastAsia="Calibri" w:hAnsi="Calibri" w:cs="Calibri"/>
          <w:sz w:val="52"/>
          <w:szCs w:val="52"/>
        </w:rPr>
      </w:pPr>
      <w:r>
        <w:rPr>
          <w:rFonts w:ascii="Calibri" w:eastAsia="Calibri" w:hAnsi="Calibri" w:cs="Calibri"/>
          <w:position w:val="1"/>
          <w:sz w:val="52"/>
          <w:szCs w:val="52"/>
        </w:rPr>
        <w:t>Plug</w:t>
      </w:r>
      <w:r>
        <w:rPr>
          <w:rFonts w:ascii="Calibri" w:eastAsia="Calibri" w:hAnsi="Calibri" w:cs="Calibri"/>
          <w:spacing w:val="-1"/>
          <w:position w:val="1"/>
          <w:sz w:val="52"/>
          <w:szCs w:val="52"/>
        </w:rPr>
        <w:t>-</w:t>
      </w:r>
      <w:r>
        <w:rPr>
          <w:rFonts w:ascii="Calibri" w:eastAsia="Calibri" w:hAnsi="Calibri" w:cs="Calibri"/>
          <w:position w:val="1"/>
          <w:sz w:val="52"/>
          <w:szCs w:val="52"/>
        </w:rPr>
        <w:t>in</w:t>
      </w:r>
    </w:p>
    <w:p w:rsidR="00A95C2F" w:rsidRDefault="00A95C2F">
      <w:pPr>
        <w:spacing w:line="200" w:lineRule="exact"/>
      </w:pPr>
    </w:p>
    <w:p w:rsidR="00A95C2F" w:rsidRDefault="006C03F8">
      <w:pPr>
        <w:spacing w:line="200" w:lineRule="exact"/>
      </w:pPr>
      <w:r>
        <w:pict>
          <v:group id="_x0000_s1061" style="position:absolute;margin-left:279.5pt;margin-top:7.4pt;width:217pt;height:3.55pt;z-index:-251663872;mso-position-horizontal-relative:page" coordorigin="6880,1038" coordsize="3704,0">
            <v:shape id="_x0000_s1062" style="position:absolute;left:6880;top:1038;width:3704;height:0" coordorigin="6880,1038" coordsize="3704,0" path="m6880,1038r3704,e" filled="f" strokecolor="#9bba58" strokeweight="4.54pt">
              <v:path arrowok="t"/>
            </v:shape>
            <w10:wrap anchorx="page"/>
          </v:group>
        </w:pict>
      </w:r>
    </w:p>
    <w:p w:rsidR="00A95C2F" w:rsidRDefault="00A95C2F">
      <w:pPr>
        <w:spacing w:line="200" w:lineRule="exact"/>
      </w:pPr>
    </w:p>
    <w:p w:rsidR="00A95C2F" w:rsidRDefault="00A95C2F">
      <w:pPr>
        <w:spacing w:before="13" w:line="220" w:lineRule="exact"/>
        <w:rPr>
          <w:sz w:val="22"/>
          <w:szCs w:val="22"/>
        </w:rPr>
      </w:pPr>
    </w:p>
    <w:p w:rsidR="00A95C2F" w:rsidRDefault="004F3339">
      <w:pPr>
        <w:spacing w:line="420" w:lineRule="exact"/>
        <w:ind w:left="5715"/>
        <w:rPr>
          <w:rFonts w:ascii="Calibri" w:eastAsia="Calibri" w:hAnsi="Calibri" w:cs="Calibri"/>
          <w:sz w:val="36"/>
          <w:szCs w:val="36"/>
        </w:rPr>
      </w:pPr>
      <w:r>
        <w:rPr>
          <w:rFonts w:ascii="Calibri" w:eastAsia="Calibri" w:hAnsi="Calibri" w:cs="Calibri"/>
          <w:i/>
          <w:position w:val="1"/>
          <w:sz w:val="36"/>
          <w:szCs w:val="36"/>
        </w:rPr>
        <w:t>U</w:t>
      </w:r>
      <w:r>
        <w:rPr>
          <w:rFonts w:ascii="Calibri" w:eastAsia="Calibri" w:hAnsi="Calibri" w:cs="Calibri"/>
          <w:i/>
          <w:spacing w:val="-1"/>
          <w:position w:val="1"/>
          <w:sz w:val="36"/>
          <w:szCs w:val="36"/>
        </w:rPr>
        <w:t>s</w:t>
      </w:r>
      <w:r>
        <w:rPr>
          <w:rFonts w:ascii="Calibri" w:eastAsia="Calibri" w:hAnsi="Calibri" w:cs="Calibri"/>
          <w:i/>
          <w:position w:val="1"/>
          <w:sz w:val="36"/>
          <w:szCs w:val="36"/>
        </w:rPr>
        <w:t>er Ma</w:t>
      </w:r>
      <w:r>
        <w:rPr>
          <w:rFonts w:ascii="Calibri" w:eastAsia="Calibri" w:hAnsi="Calibri" w:cs="Calibri"/>
          <w:i/>
          <w:spacing w:val="-1"/>
          <w:position w:val="1"/>
          <w:sz w:val="36"/>
          <w:szCs w:val="36"/>
        </w:rPr>
        <w:t>n</w:t>
      </w:r>
      <w:r>
        <w:rPr>
          <w:rFonts w:ascii="Calibri" w:eastAsia="Calibri" w:hAnsi="Calibri" w:cs="Calibri"/>
          <w:i/>
          <w:position w:val="1"/>
          <w:sz w:val="36"/>
          <w:szCs w:val="36"/>
        </w:rPr>
        <w:t>u</w:t>
      </w:r>
      <w:r>
        <w:rPr>
          <w:rFonts w:ascii="Calibri" w:eastAsia="Calibri" w:hAnsi="Calibri" w:cs="Calibri"/>
          <w:i/>
          <w:spacing w:val="1"/>
          <w:position w:val="1"/>
          <w:sz w:val="36"/>
          <w:szCs w:val="36"/>
        </w:rPr>
        <w:t>a</w:t>
      </w:r>
      <w:r>
        <w:rPr>
          <w:rFonts w:ascii="Calibri" w:eastAsia="Calibri" w:hAnsi="Calibri" w:cs="Calibri"/>
          <w:i/>
          <w:position w:val="1"/>
          <w:sz w:val="36"/>
          <w:szCs w:val="36"/>
        </w:rPr>
        <w:t>l</w:t>
      </w:r>
    </w:p>
    <w:p w:rsidR="00A95C2F" w:rsidRDefault="00A95C2F">
      <w:pPr>
        <w:spacing w:line="200" w:lineRule="exact"/>
      </w:pPr>
    </w:p>
    <w:p w:rsidR="00A95C2F" w:rsidRDefault="006C03F8">
      <w:pPr>
        <w:spacing w:line="200" w:lineRule="exact"/>
      </w:pPr>
      <w:r>
        <w:pict>
          <v:group id="_x0000_s1059" style="position:absolute;margin-left:288.5pt;margin-top:7.05pt;width:208pt;height:3.55pt;z-index:-251662848;mso-position-horizontal-relative:page" coordorigin="6880,831" coordsize="3704,0">
            <v:shape id="_x0000_s1060" style="position:absolute;left:6880;top:831;width:3704;height:0" coordorigin="6880,831" coordsize="3704,0" path="m6880,831r3704,e" filled="f" strokecolor="#9bba58" strokeweight="4.54pt">
              <v:path arrowok="t"/>
            </v:shape>
            <w10:wrap anchorx="page"/>
          </v:group>
        </w:pict>
      </w:r>
    </w:p>
    <w:p w:rsidR="00A95C2F" w:rsidRDefault="00A95C2F">
      <w:pPr>
        <w:spacing w:line="200" w:lineRule="exact"/>
      </w:pPr>
    </w:p>
    <w:p w:rsidR="00A95C2F" w:rsidRDefault="00A95C2F">
      <w:pPr>
        <w:spacing w:before="14" w:line="200" w:lineRule="exact"/>
      </w:pPr>
    </w:p>
    <w:p w:rsidR="00A95C2F" w:rsidRDefault="00DB6DD6">
      <w:pPr>
        <w:spacing w:line="340" w:lineRule="exact"/>
        <w:ind w:left="5715"/>
        <w:rPr>
          <w:rFonts w:ascii="Calibri" w:eastAsia="Calibri" w:hAnsi="Calibri" w:cs="Calibri"/>
          <w:sz w:val="28"/>
          <w:szCs w:val="28"/>
        </w:rPr>
      </w:pPr>
      <w:r>
        <w:rPr>
          <w:rFonts w:ascii="Calibri" w:eastAsia="Calibri" w:hAnsi="Calibri" w:cs="Calibri"/>
          <w:spacing w:val="-1"/>
          <w:sz w:val="28"/>
          <w:szCs w:val="28"/>
        </w:rPr>
        <w:t>Comp412</w:t>
      </w:r>
    </w:p>
    <w:p w:rsidR="00A95C2F" w:rsidRDefault="00A95C2F">
      <w:pPr>
        <w:spacing w:before="5" w:line="160" w:lineRule="exact"/>
        <w:rPr>
          <w:sz w:val="17"/>
          <w:szCs w:val="17"/>
        </w:rPr>
      </w:pPr>
    </w:p>
    <w:p w:rsidR="00A95C2F" w:rsidRDefault="006C03F8">
      <w:pPr>
        <w:spacing w:line="200" w:lineRule="exact"/>
      </w:pPr>
      <w:r>
        <w:pict>
          <v:group id="_x0000_s1057" style="position:absolute;margin-left:288.5pt;margin-top:8.6pt;width:208pt;height:3.55pt;z-index:-251661824;mso-position-horizontal-relative:page" coordorigin="6865,747" coordsize="3719,0">
            <v:shape id="_x0000_s1058" style="position:absolute;left:6865;top:747;width:3719;height:0" coordorigin="6865,747" coordsize="3719,0" path="m6865,747r3719,e" filled="f" strokecolor="#9bba58" strokeweight="4.54pt">
              <v:path arrowok="t"/>
            </v:shape>
            <w10:wrap anchorx="page"/>
          </v:group>
        </w:pict>
      </w: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DB6DD6" w:rsidRDefault="00DB6DD6">
      <w:pPr>
        <w:spacing w:line="200" w:lineRule="exact"/>
      </w:pPr>
    </w:p>
    <w:p w:rsidR="00DB6DD6" w:rsidRDefault="00DB6DD6">
      <w:pPr>
        <w:spacing w:line="200" w:lineRule="exact"/>
      </w:pPr>
    </w:p>
    <w:p w:rsidR="00DB6DD6" w:rsidRDefault="00DB6DD6">
      <w:pPr>
        <w:spacing w:line="200" w:lineRule="exact"/>
      </w:pPr>
    </w:p>
    <w:p w:rsidR="00DB6DD6" w:rsidRDefault="00DB6DD6">
      <w:pPr>
        <w:spacing w:line="200" w:lineRule="exact"/>
      </w:pPr>
    </w:p>
    <w:p w:rsidR="00DB6DD6" w:rsidRDefault="00DB6DD6">
      <w:pPr>
        <w:spacing w:line="200" w:lineRule="exact"/>
      </w:pPr>
    </w:p>
    <w:p w:rsidR="00DB6DD6" w:rsidRDefault="00DB6DD6">
      <w:pPr>
        <w:spacing w:line="200" w:lineRule="exact"/>
      </w:pPr>
      <w:r>
        <w:t xml:space="preserve"> </w:t>
      </w:r>
    </w:p>
    <w:p w:rsidR="00A95C2F" w:rsidRDefault="00A95C2F">
      <w:pPr>
        <w:spacing w:line="200" w:lineRule="exact"/>
      </w:pPr>
    </w:p>
    <w:p w:rsidR="00DB6DD6" w:rsidRDefault="00DB6DD6">
      <w:pPr>
        <w:spacing w:line="200" w:lineRule="exact"/>
      </w:pPr>
    </w:p>
    <w:p w:rsidR="00A95C2F" w:rsidRDefault="00A95C2F">
      <w:pPr>
        <w:spacing w:line="200" w:lineRule="exact"/>
      </w:pPr>
    </w:p>
    <w:p w:rsidR="00A95C2F" w:rsidRDefault="00A95C2F">
      <w:pPr>
        <w:spacing w:line="200" w:lineRule="exact"/>
      </w:pPr>
    </w:p>
    <w:p w:rsidR="00A95C2F" w:rsidRDefault="00DB6DD6">
      <w:pPr>
        <w:ind w:left="5980"/>
        <w:sectPr w:rsidR="00A95C2F">
          <w:footerReference w:type="default" r:id="rId8"/>
          <w:pgSz w:w="11920" w:h="16840"/>
          <w:pgMar w:top="1560" w:right="1260" w:bottom="280" w:left="1280" w:header="0" w:footer="1476" w:gutter="0"/>
          <w:cols w:space="720"/>
        </w:sectPr>
      </w:pPr>
      <w:r>
        <w:t xml:space="preserve">             </w:t>
      </w:r>
      <w:r>
        <w:rPr>
          <w:noProof/>
        </w:rPr>
        <w:drawing>
          <wp:inline distT="0" distB="0" distL="0" distR="0">
            <wp:extent cx="16383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552450"/>
                    </a:xfrm>
                    <a:prstGeom prst="rect">
                      <a:avLst/>
                    </a:prstGeom>
                    <a:noFill/>
                    <a:ln>
                      <a:noFill/>
                    </a:ln>
                  </pic:spPr>
                </pic:pic>
              </a:graphicData>
            </a:graphic>
          </wp:inline>
        </w:drawing>
      </w:r>
    </w:p>
    <w:p w:rsidR="00A95C2F" w:rsidRDefault="00A95C2F">
      <w:pPr>
        <w:spacing w:before="6" w:line="160" w:lineRule="exact"/>
        <w:rPr>
          <w:sz w:val="16"/>
          <w:szCs w:val="16"/>
        </w:rPr>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4F3339">
      <w:pPr>
        <w:spacing w:before="4"/>
        <w:ind w:left="160"/>
        <w:rPr>
          <w:rFonts w:ascii="Calibri" w:eastAsia="Calibri" w:hAnsi="Calibri" w:cs="Calibri"/>
          <w:sz w:val="28"/>
          <w:szCs w:val="28"/>
        </w:rPr>
      </w:pPr>
      <w:r>
        <w:rPr>
          <w:rFonts w:ascii="Calibri" w:eastAsia="Calibri" w:hAnsi="Calibri" w:cs="Calibri"/>
          <w:b/>
          <w:i/>
          <w:color w:val="4F81BC"/>
          <w:sz w:val="28"/>
          <w:szCs w:val="28"/>
        </w:rPr>
        <w:t>TA</w:t>
      </w:r>
      <w:r>
        <w:rPr>
          <w:rFonts w:ascii="Calibri" w:eastAsia="Calibri" w:hAnsi="Calibri" w:cs="Calibri"/>
          <w:b/>
          <w:i/>
          <w:color w:val="4F81BC"/>
          <w:spacing w:val="1"/>
          <w:sz w:val="28"/>
          <w:szCs w:val="28"/>
        </w:rPr>
        <w:t>B</w:t>
      </w:r>
      <w:r>
        <w:rPr>
          <w:rFonts w:ascii="Calibri" w:eastAsia="Calibri" w:hAnsi="Calibri" w:cs="Calibri"/>
          <w:b/>
          <w:i/>
          <w:color w:val="4F81BC"/>
          <w:spacing w:val="-1"/>
          <w:sz w:val="28"/>
          <w:szCs w:val="28"/>
        </w:rPr>
        <w:t>L</w:t>
      </w:r>
      <w:r>
        <w:rPr>
          <w:rFonts w:ascii="Calibri" w:eastAsia="Calibri" w:hAnsi="Calibri" w:cs="Calibri"/>
          <w:b/>
          <w:i/>
          <w:color w:val="4F81BC"/>
          <w:sz w:val="28"/>
          <w:szCs w:val="28"/>
        </w:rPr>
        <w:t>E</w:t>
      </w:r>
      <w:r>
        <w:rPr>
          <w:rFonts w:ascii="Calibri" w:eastAsia="Calibri" w:hAnsi="Calibri" w:cs="Calibri"/>
          <w:b/>
          <w:i/>
          <w:color w:val="4F81BC"/>
          <w:spacing w:val="-1"/>
          <w:sz w:val="28"/>
          <w:szCs w:val="28"/>
        </w:rPr>
        <w:t xml:space="preserve"> </w:t>
      </w:r>
      <w:r>
        <w:rPr>
          <w:rFonts w:ascii="Calibri" w:eastAsia="Calibri" w:hAnsi="Calibri" w:cs="Calibri"/>
          <w:b/>
          <w:i/>
          <w:color w:val="4F81BC"/>
          <w:sz w:val="28"/>
          <w:szCs w:val="28"/>
        </w:rPr>
        <w:t>OF C</w:t>
      </w:r>
      <w:r>
        <w:rPr>
          <w:rFonts w:ascii="Calibri" w:eastAsia="Calibri" w:hAnsi="Calibri" w:cs="Calibri"/>
          <w:b/>
          <w:i/>
          <w:color w:val="4F81BC"/>
          <w:spacing w:val="-3"/>
          <w:sz w:val="28"/>
          <w:szCs w:val="28"/>
        </w:rPr>
        <w:t>O</w:t>
      </w:r>
      <w:r>
        <w:rPr>
          <w:rFonts w:ascii="Calibri" w:eastAsia="Calibri" w:hAnsi="Calibri" w:cs="Calibri"/>
          <w:b/>
          <w:i/>
          <w:color w:val="4F81BC"/>
          <w:sz w:val="28"/>
          <w:szCs w:val="28"/>
        </w:rPr>
        <w:t>NTE</w:t>
      </w:r>
      <w:r>
        <w:rPr>
          <w:rFonts w:ascii="Calibri" w:eastAsia="Calibri" w:hAnsi="Calibri" w:cs="Calibri"/>
          <w:b/>
          <w:i/>
          <w:color w:val="4F81BC"/>
          <w:spacing w:val="1"/>
          <w:sz w:val="28"/>
          <w:szCs w:val="28"/>
        </w:rPr>
        <w:t>N</w:t>
      </w:r>
      <w:r>
        <w:rPr>
          <w:rFonts w:ascii="Calibri" w:eastAsia="Calibri" w:hAnsi="Calibri" w:cs="Calibri"/>
          <w:b/>
          <w:i/>
          <w:color w:val="4F81BC"/>
          <w:sz w:val="28"/>
          <w:szCs w:val="28"/>
        </w:rPr>
        <w:t>TS</w:t>
      </w:r>
    </w:p>
    <w:p w:rsidR="00A95C2F" w:rsidRDefault="00A95C2F">
      <w:pPr>
        <w:spacing w:line="200" w:lineRule="exact"/>
      </w:pPr>
    </w:p>
    <w:p w:rsidR="00A95C2F" w:rsidRDefault="00A95C2F">
      <w:pPr>
        <w:spacing w:line="200" w:lineRule="exact"/>
      </w:pPr>
    </w:p>
    <w:p w:rsidR="00A95C2F" w:rsidRDefault="00A95C2F">
      <w:pPr>
        <w:spacing w:before="14" w:line="240" w:lineRule="exact"/>
        <w:rPr>
          <w:sz w:val="24"/>
          <w:szCs w:val="24"/>
        </w:rPr>
      </w:pPr>
    </w:p>
    <w:p w:rsidR="00A95C2F" w:rsidRDefault="00A95C2F">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rPr>
          <w:rFonts w:ascii="Calibri" w:eastAsia="Calibri" w:hAnsi="Calibri" w:cs="Calibri"/>
          <w:b/>
          <w:w w:val="99"/>
        </w:rPr>
      </w:pPr>
    </w:p>
    <w:p w:rsidR="00FE7AE3" w:rsidRDefault="00FE7AE3">
      <w:pPr>
        <w:spacing w:line="200" w:lineRule="exact"/>
      </w:pPr>
    </w:p>
    <w:p w:rsidR="00A95C2F" w:rsidRDefault="00A95C2F">
      <w:pPr>
        <w:spacing w:line="200" w:lineRule="exact"/>
      </w:pPr>
    </w:p>
    <w:p w:rsidR="00A95C2F" w:rsidRDefault="00A95C2F">
      <w:pPr>
        <w:spacing w:line="200" w:lineRule="exact"/>
      </w:pPr>
    </w:p>
    <w:p w:rsidR="00A95C2F" w:rsidRDefault="00A95C2F">
      <w:pPr>
        <w:spacing w:line="200" w:lineRule="exact"/>
      </w:pPr>
    </w:p>
    <w:p w:rsidR="00A95C2F" w:rsidRDefault="00A95C2F">
      <w:pPr>
        <w:spacing w:before="5" w:line="220" w:lineRule="exact"/>
        <w:rPr>
          <w:sz w:val="22"/>
          <w:szCs w:val="22"/>
        </w:rPr>
      </w:pPr>
    </w:p>
    <w:p w:rsidR="00A95C2F" w:rsidRDefault="004F3339">
      <w:pPr>
        <w:spacing w:before="21"/>
        <w:ind w:left="160" w:right="7033"/>
        <w:jc w:val="both"/>
        <w:rPr>
          <w:rFonts w:ascii="Cambria" w:eastAsia="Cambria" w:hAnsi="Cambria" w:cs="Cambria"/>
          <w:sz w:val="28"/>
          <w:szCs w:val="28"/>
        </w:rPr>
      </w:pPr>
      <w:r>
        <w:rPr>
          <w:rFonts w:ascii="Cambria" w:eastAsia="Cambria" w:hAnsi="Cambria" w:cs="Cambria"/>
          <w:b/>
          <w:color w:val="365F91"/>
          <w:sz w:val="28"/>
          <w:szCs w:val="28"/>
        </w:rPr>
        <w:t>A</w:t>
      </w:r>
      <w:r>
        <w:rPr>
          <w:rFonts w:ascii="Cambria" w:eastAsia="Cambria" w:hAnsi="Cambria" w:cs="Cambria"/>
          <w:b/>
          <w:color w:val="365F91"/>
          <w:spacing w:val="-1"/>
          <w:sz w:val="28"/>
          <w:szCs w:val="28"/>
        </w:rPr>
        <w:t>b</w:t>
      </w:r>
      <w:r>
        <w:rPr>
          <w:rFonts w:ascii="Cambria" w:eastAsia="Cambria" w:hAnsi="Cambria" w:cs="Cambria"/>
          <w:b/>
          <w:color w:val="365F91"/>
          <w:spacing w:val="1"/>
          <w:sz w:val="28"/>
          <w:szCs w:val="28"/>
        </w:rPr>
        <w:t>o</w:t>
      </w:r>
      <w:r>
        <w:rPr>
          <w:rFonts w:ascii="Cambria" w:eastAsia="Cambria" w:hAnsi="Cambria" w:cs="Cambria"/>
          <w:b/>
          <w:color w:val="365F91"/>
          <w:sz w:val="28"/>
          <w:szCs w:val="28"/>
        </w:rPr>
        <w:t>ut</w:t>
      </w:r>
      <w:r>
        <w:rPr>
          <w:rFonts w:ascii="Cambria" w:eastAsia="Cambria" w:hAnsi="Cambria" w:cs="Cambria"/>
          <w:b/>
          <w:color w:val="365F91"/>
          <w:spacing w:val="-1"/>
          <w:sz w:val="28"/>
          <w:szCs w:val="28"/>
        </w:rPr>
        <w:t xml:space="preserve"> </w:t>
      </w:r>
      <w:r>
        <w:rPr>
          <w:rFonts w:ascii="Cambria" w:eastAsia="Cambria" w:hAnsi="Cambria" w:cs="Cambria"/>
          <w:b/>
          <w:color w:val="365F91"/>
          <w:spacing w:val="1"/>
          <w:sz w:val="28"/>
          <w:szCs w:val="28"/>
        </w:rPr>
        <w:t>T</w:t>
      </w:r>
      <w:r>
        <w:rPr>
          <w:rFonts w:ascii="Cambria" w:eastAsia="Cambria" w:hAnsi="Cambria" w:cs="Cambria"/>
          <w:b/>
          <w:color w:val="365F91"/>
          <w:spacing w:val="-2"/>
          <w:sz w:val="28"/>
          <w:szCs w:val="28"/>
        </w:rPr>
        <w:t>h</w:t>
      </w:r>
      <w:r>
        <w:rPr>
          <w:rFonts w:ascii="Cambria" w:eastAsia="Cambria" w:hAnsi="Cambria" w:cs="Cambria"/>
          <w:b/>
          <w:color w:val="365F91"/>
          <w:sz w:val="28"/>
          <w:szCs w:val="28"/>
        </w:rPr>
        <w:t>is</w:t>
      </w:r>
      <w:r>
        <w:rPr>
          <w:rFonts w:ascii="Cambria" w:eastAsia="Cambria" w:hAnsi="Cambria" w:cs="Cambria"/>
          <w:b/>
          <w:color w:val="365F91"/>
          <w:spacing w:val="1"/>
          <w:sz w:val="28"/>
          <w:szCs w:val="28"/>
        </w:rPr>
        <w:t xml:space="preserve"> </w:t>
      </w:r>
      <w:r>
        <w:rPr>
          <w:rFonts w:ascii="Cambria" w:eastAsia="Cambria" w:hAnsi="Cambria" w:cs="Cambria"/>
          <w:b/>
          <w:color w:val="365F91"/>
          <w:spacing w:val="-2"/>
          <w:sz w:val="28"/>
          <w:szCs w:val="28"/>
        </w:rPr>
        <w:t>B</w:t>
      </w:r>
      <w:r>
        <w:rPr>
          <w:rFonts w:ascii="Cambria" w:eastAsia="Cambria" w:hAnsi="Cambria" w:cs="Cambria"/>
          <w:b/>
          <w:color w:val="365F91"/>
          <w:spacing w:val="-1"/>
          <w:sz w:val="28"/>
          <w:szCs w:val="28"/>
        </w:rPr>
        <w:t>o</w:t>
      </w:r>
      <w:r>
        <w:rPr>
          <w:rFonts w:ascii="Cambria" w:eastAsia="Cambria" w:hAnsi="Cambria" w:cs="Cambria"/>
          <w:b/>
          <w:color w:val="365F91"/>
          <w:spacing w:val="1"/>
          <w:sz w:val="28"/>
          <w:szCs w:val="28"/>
        </w:rPr>
        <w:t>o</w:t>
      </w:r>
      <w:r>
        <w:rPr>
          <w:rFonts w:ascii="Cambria" w:eastAsia="Cambria" w:hAnsi="Cambria" w:cs="Cambria"/>
          <w:b/>
          <w:color w:val="365F91"/>
          <w:sz w:val="28"/>
          <w:szCs w:val="28"/>
        </w:rPr>
        <w:t>k</w:t>
      </w:r>
    </w:p>
    <w:p w:rsidR="00A95C2F" w:rsidRDefault="00A95C2F">
      <w:pPr>
        <w:spacing w:before="3" w:line="120" w:lineRule="exact"/>
        <w:rPr>
          <w:sz w:val="13"/>
          <w:szCs w:val="13"/>
        </w:rPr>
      </w:pPr>
    </w:p>
    <w:p w:rsidR="00A95C2F" w:rsidRDefault="00A95C2F">
      <w:pPr>
        <w:spacing w:line="200" w:lineRule="exact"/>
      </w:pPr>
    </w:p>
    <w:p w:rsidR="00A95C2F" w:rsidRDefault="004F3339" w:rsidP="00482E92">
      <w:pPr>
        <w:ind w:left="160" w:right="924"/>
        <w:jc w:val="both"/>
        <w:rPr>
          <w:rFonts w:ascii="Calibri" w:eastAsia="Calibri" w:hAnsi="Calibri" w:cs="Calibri"/>
        </w:rPr>
      </w:pP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4"/>
        </w:rPr>
        <w:t xml:space="preserve"> </w:t>
      </w:r>
      <w:r w:rsidR="00DB6DD6">
        <w:rPr>
          <w:rFonts w:ascii="Calibri" w:eastAsia="Calibri" w:hAnsi="Calibri" w:cs="Calibri"/>
        </w:rPr>
        <w:t>FabulousFormMaker</w:t>
      </w:r>
      <w:r>
        <w:rPr>
          <w:rFonts w:ascii="Calibri" w:eastAsia="Calibri" w:hAnsi="Calibri" w:cs="Calibri"/>
          <w:spacing w:val="-11"/>
        </w:rPr>
        <w:t xml:space="preserve"> </w:t>
      </w:r>
      <w:r>
        <w:rPr>
          <w:rFonts w:ascii="Calibri" w:eastAsia="Calibri" w:hAnsi="Calibri" w:cs="Calibri"/>
          <w:spacing w:val="1"/>
        </w:rPr>
        <w:t>P</w:t>
      </w:r>
      <w:r>
        <w:rPr>
          <w:rFonts w:ascii="Calibri" w:eastAsia="Calibri" w:hAnsi="Calibri" w:cs="Calibri"/>
        </w:rPr>
        <w:t>l</w:t>
      </w:r>
      <w:r>
        <w:rPr>
          <w:rFonts w:ascii="Calibri" w:eastAsia="Calibri" w:hAnsi="Calibri" w:cs="Calibri"/>
          <w:spacing w:val="1"/>
        </w:rPr>
        <w:t>u</w:t>
      </w:r>
      <w:r>
        <w:rPr>
          <w:rFonts w:ascii="Calibri" w:eastAsia="Calibri" w:hAnsi="Calibri" w:cs="Calibri"/>
          <w:spacing w:val="3"/>
        </w:rPr>
        <w:t>g</w:t>
      </w:r>
      <w:r>
        <w:rPr>
          <w:rFonts w:ascii="Calibri" w:eastAsia="Calibri" w:hAnsi="Calibri" w:cs="Calibri"/>
          <w:spacing w:val="-1"/>
        </w:rPr>
        <w:t>-</w:t>
      </w:r>
      <w:r>
        <w:rPr>
          <w:rFonts w:ascii="Calibri" w:eastAsia="Calibri" w:hAnsi="Calibri" w:cs="Calibri"/>
        </w:rPr>
        <w:t>in</w:t>
      </w:r>
      <w:r>
        <w:rPr>
          <w:rFonts w:ascii="Calibri" w:eastAsia="Calibri" w:hAnsi="Calibri" w:cs="Calibri"/>
          <w:spacing w:val="-6"/>
        </w:rPr>
        <w:t xml:space="preserve"> </w:t>
      </w:r>
      <w:r w:rsidR="00DB6DD6">
        <w:rPr>
          <w:rFonts w:ascii="Calibri" w:eastAsia="Calibri" w:hAnsi="Calibri" w:cs="Calibri"/>
        </w:rPr>
        <w:t>User Manual</w:t>
      </w:r>
      <w:r>
        <w:rPr>
          <w:rFonts w:ascii="Calibri" w:eastAsia="Calibri" w:hAnsi="Calibri" w:cs="Calibri"/>
          <w:spacing w:val="-6"/>
        </w:rPr>
        <w:t xml:space="preserve"> </w:t>
      </w:r>
      <w:r>
        <w:rPr>
          <w:rFonts w:ascii="Calibri" w:eastAsia="Calibri" w:hAnsi="Calibri" w:cs="Calibri"/>
        </w:rPr>
        <w:t>ex</w:t>
      </w:r>
      <w:r>
        <w:rPr>
          <w:rFonts w:ascii="Calibri" w:eastAsia="Calibri" w:hAnsi="Calibri" w:cs="Calibri"/>
          <w:spacing w:val="1"/>
        </w:rPr>
        <w:t>p</w:t>
      </w:r>
      <w:r>
        <w:rPr>
          <w:rFonts w:ascii="Calibri" w:eastAsia="Calibri" w:hAnsi="Calibri" w:cs="Calibri"/>
        </w:rPr>
        <w:t>lai</w:t>
      </w:r>
      <w:r>
        <w:rPr>
          <w:rFonts w:ascii="Calibri" w:eastAsia="Calibri" w:hAnsi="Calibri" w:cs="Calibri"/>
          <w:spacing w:val="4"/>
        </w:rPr>
        <w:t>n</w:t>
      </w:r>
      <w:r>
        <w:rPr>
          <w:rFonts w:ascii="Calibri" w:eastAsia="Calibri" w:hAnsi="Calibri" w:cs="Calibri"/>
        </w:rPr>
        <w:t>s</w:t>
      </w:r>
      <w:r>
        <w:rPr>
          <w:rFonts w:ascii="Calibri" w:eastAsia="Calibri" w:hAnsi="Calibri" w:cs="Calibri"/>
          <w:spacing w:val="-8"/>
        </w:rPr>
        <w:t xml:space="preserve"> </w:t>
      </w:r>
      <w:r>
        <w:rPr>
          <w:rFonts w:ascii="Calibri" w:eastAsia="Calibri" w:hAnsi="Calibri" w:cs="Calibri"/>
          <w:spacing w:val="1"/>
        </w:rPr>
        <w:t>h</w:t>
      </w:r>
      <w:r>
        <w:rPr>
          <w:rFonts w:ascii="Calibri" w:eastAsia="Calibri" w:hAnsi="Calibri" w:cs="Calibri"/>
        </w:rPr>
        <w:t>ow</w:t>
      </w:r>
      <w:r>
        <w:rPr>
          <w:rFonts w:ascii="Calibri" w:eastAsia="Calibri" w:hAnsi="Calibri" w:cs="Calibri"/>
          <w:spacing w:val="-5"/>
        </w:rPr>
        <w:t xml:space="preserv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2"/>
        </w:rPr>
        <w:t xml:space="preserve"> </w:t>
      </w:r>
      <w:r w:rsidR="00482E92">
        <w:rPr>
          <w:rFonts w:ascii="Calibri" w:eastAsia="Calibri" w:hAnsi="Calibri" w:cs="Calibri"/>
          <w:spacing w:val="-5"/>
        </w:rPr>
        <w:t>use the plugin on any Content Management System</w:t>
      </w:r>
    </w:p>
    <w:p w:rsidR="00A95C2F" w:rsidRDefault="00A95C2F">
      <w:pPr>
        <w:spacing w:before="3" w:line="100" w:lineRule="exact"/>
        <w:rPr>
          <w:sz w:val="11"/>
          <w:szCs w:val="11"/>
        </w:rPr>
      </w:pPr>
    </w:p>
    <w:p w:rsidR="00A95C2F" w:rsidRDefault="00A95C2F">
      <w:pPr>
        <w:spacing w:line="200" w:lineRule="exact"/>
      </w:pPr>
    </w:p>
    <w:p w:rsidR="00A95C2F" w:rsidRDefault="00A95C2F">
      <w:pPr>
        <w:spacing w:line="200" w:lineRule="exact"/>
      </w:pPr>
    </w:p>
    <w:p w:rsidR="00A95C2F" w:rsidRDefault="004F3339">
      <w:pPr>
        <w:ind w:left="160" w:right="6729"/>
        <w:jc w:val="both"/>
        <w:rPr>
          <w:rFonts w:ascii="Cambria" w:eastAsia="Cambria" w:hAnsi="Cambria" w:cs="Cambria"/>
          <w:sz w:val="28"/>
          <w:szCs w:val="28"/>
        </w:rPr>
      </w:pPr>
      <w:r>
        <w:rPr>
          <w:rFonts w:ascii="Cambria" w:eastAsia="Cambria" w:hAnsi="Cambria" w:cs="Cambria"/>
          <w:b/>
          <w:color w:val="365F91"/>
          <w:sz w:val="28"/>
          <w:szCs w:val="28"/>
        </w:rPr>
        <w:t>I</w:t>
      </w:r>
      <w:r>
        <w:rPr>
          <w:rFonts w:ascii="Cambria" w:eastAsia="Cambria" w:hAnsi="Cambria" w:cs="Cambria"/>
          <w:b/>
          <w:color w:val="365F91"/>
          <w:spacing w:val="1"/>
          <w:sz w:val="28"/>
          <w:szCs w:val="28"/>
        </w:rPr>
        <w:t>n</w:t>
      </w:r>
      <w:r>
        <w:rPr>
          <w:rFonts w:ascii="Cambria" w:eastAsia="Cambria" w:hAnsi="Cambria" w:cs="Cambria"/>
          <w:b/>
          <w:color w:val="365F91"/>
          <w:sz w:val="28"/>
          <w:szCs w:val="28"/>
        </w:rPr>
        <w:t>t</w:t>
      </w:r>
      <w:r>
        <w:rPr>
          <w:rFonts w:ascii="Cambria" w:eastAsia="Cambria" w:hAnsi="Cambria" w:cs="Cambria"/>
          <w:b/>
          <w:color w:val="365F91"/>
          <w:spacing w:val="-2"/>
          <w:sz w:val="28"/>
          <w:szCs w:val="28"/>
        </w:rPr>
        <w:t>e</w:t>
      </w:r>
      <w:r>
        <w:rPr>
          <w:rFonts w:ascii="Cambria" w:eastAsia="Cambria" w:hAnsi="Cambria" w:cs="Cambria"/>
          <w:b/>
          <w:color w:val="365F91"/>
          <w:sz w:val="28"/>
          <w:szCs w:val="28"/>
        </w:rPr>
        <w:t>n</w:t>
      </w:r>
      <w:r>
        <w:rPr>
          <w:rFonts w:ascii="Cambria" w:eastAsia="Cambria" w:hAnsi="Cambria" w:cs="Cambria"/>
          <w:b/>
          <w:color w:val="365F91"/>
          <w:spacing w:val="1"/>
          <w:sz w:val="28"/>
          <w:szCs w:val="28"/>
        </w:rPr>
        <w:t>d</w:t>
      </w:r>
      <w:r>
        <w:rPr>
          <w:rFonts w:ascii="Cambria" w:eastAsia="Cambria" w:hAnsi="Cambria" w:cs="Cambria"/>
          <w:b/>
          <w:color w:val="365F91"/>
          <w:spacing w:val="-3"/>
          <w:sz w:val="28"/>
          <w:szCs w:val="28"/>
        </w:rPr>
        <w:t>e</w:t>
      </w:r>
      <w:r>
        <w:rPr>
          <w:rFonts w:ascii="Cambria" w:eastAsia="Cambria" w:hAnsi="Cambria" w:cs="Cambria"/>
          <w:b/>
          <w:color w:val="365F91"/>
          <w:sz w:val="28"/>
          <w:szCs w:val="28"/>
        </w:rPr>
        <w:t>d</w:t>
      </w:r>
      <w:r>
        <w:rPr>
          <w:rFonts w:ascii="Cambria" w:eastAsia="Cambria" w:hAnsi="Cambria" w:cs="Cambria"/>
          <w:b/>
          <w:color w:val="365F91"/>
          <w:spacing w:val="1"/>
          <w:sz w:val="28"/>
          <w:szCs w:val="28"/>
        </w:rPr>
        <w:t xml:space="preserve"> </w:t>
      </w:r>
      <w:r>
        <w:rPr>
          <w:rFonts w:ascii="Cambria" w:eastAsia="Cambria" w:hAnsi="Cambria" w:cs="Cambria"/>
          <w:b/>
          <w:color w:val="365F91"/>
          <w:sz w:val="28"/>
          <w:szCs w:val="28"/>
        </w:rPr>
        <w:t>Au</w:t>
      </w:r>
      <w:r>
        <w:rPr>
          <w:rFonts w:ascii="Cambria" w:eastAsia="Cambria" w:hAnsi="Cambria" w:cs="Cambria"/>
          <w:b/>
          <w:color w:val="365F91"/>
          <w:spacing w:val="-2"/>
          <w:sz w:val="28"/>
          <w:szCs w:val="28"/>
        </w:rPr>
        <w:t>d</w:t>
      </w:r>
      <w:r>
        <w:rPr>
          <w:rFonts w:ascii="Cambria" w:eastAsia="Cambria" w:hAnsi="Cambria" w:cs="Cambria"/>
          <w:b/>
          <w:color w:val="365F91"/>
          <w:sz w:val="28"/>
          <w:szCs w:val="28"/>
        </w:rPr>
        <w:t>ie</w:t>
      </w:r>
      <w:r>
        <w:rPr>
          <w:rFonts w:ascii="Cambria" w:eastAsia="Cambria" w:hAnsi="Cambria" w:cs="Cambria"/>
          <w:b/>
          <w:color w:val="365F91"/>
          <w:spacing w:val="-1"/>
          <w:sz w:val="28"/>
          <w:szCs w:val="28"/>
        </w:rPr>
        <w:t>n</w:t>
      </w:r>
      <w:r>
        <w:rPr>
          <w:rFonts w:ascii="Cambria" w:eastAsia="Cambria" w:hAnsi="Cambria" w:cs="Cambria"/>
          <w:b/>
          <w:color w:val="365F91"/>
          <w:sz w:val="28"/>
          <w:szCs w:val="28"/>
        </w:rPr>
        <w:t>ce</w:t>
      </w:r>
    </w:p>
    <w:p w:rsidR="00A95C2F" w:rsidRDefault="00A95C2F">
      <w:pPr>
        <w:spacing w:before="3" w:line="180" w:lineRule="exact"/>
        <w:rPr>
          <w:sz w:val="19"/>
          <w:szCs w:val="19"/>
        </w:rPr>
      </w:pPr>
    </w:p>
    <w:p w:rsidR="00A95C2F" w:rsidRDefault="00A95C2F">
      <w:pPr>
        <w:spacing w:line="200" w:lineRule="exact"/>
      </w:pPr>
    </w:p>
    <w:p w:rsidR="00A95C2F" w:rsidRDefault="004F3339" w:rsidP="00482E92">
      <w:pPr>
        <w:spacing w:line="276" w:lineRule="auto"/>
        <w:ind w:left="160" w:right="140"/>
        <w:jc w:val="both"/>
      </w:pP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f</w:t>
      </w:r>
      <w:r>
        <w:rPr>
          <w:rFonts w:ascii="Calibri" w:eastAsia="Calibri" w:hAnsi="Calibri" w:cs="Calibri"/>
        </w:rPr>
        <w:t>o</w:t>
      </w:r>
      <w:r>
        <w:rPr>
          <w:rFonts w:ascii="Calibri" w:eastAsia="Calibri" w:hAnsi="Calibri" w:cs="Calibri"/>
          <w:spacing w:val="2"/>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t</w:t>
      </w:r>
      <w:r>
        <w:rPr>
          <w:rFonts w:ascii="Calibri" w:eastAsia="Calibri" w:hAnsi="Calibri" w:cs="Calibri"/>
        </w:rPr>
        <w:t>ion</w:t>
      </w:r>
      <w:r>
        <w:rPr>
          <w:rFonts w:ascii="Calibri" w:eastAsia="Calibri" w:hAnsi="Calibri" w:cs="Calibri"/>
          <w:spacing w:val="-6"/>
        </w:rPr>
        <w:t xml:space="preserve"> </w:t>
      </w:r>
      <w:r>
        <w:rPr>
          <w:rFonts w:ascii="Calibri" w:eastAsia="Calibri" w:hAnsi="Calibri" w:cs="Calibri"/>
        </w:rPr>
        <w:t>is i</w:t>
      </w:r>
      <w:r>
        <w:rPr>
          <w:rFonts w:ascii="Calibri" w:eastAsia="Calibri" w:hAnsi="Calibri" w:cs="Calibri"/>
          <w:spacing w:val="1"/>
        </w:rPr>
        <w:t>n</w:t>
      </w:r>
      <w:r>
        <w:rPr>
          <w:rFonts w:ascii="Calibri" w:eastAsia="Calibri" w:hAnsi="Calibri" w:cs="Calibri"/>
        </w:rPr>
        <w:t>ten</w:t>
      </w:r>
      <w:r>
        <w:rPr>
          <w:rFonts w:ascii="Calibri" w:eastAsia="Calibri" w:hAnsi="Calibri" w:cs="Calibri"/>
          <w:spacing w:val="3"/>
        </w:rPr>
        <w:t>d</w:t>
      </w:r>
      <w:r>
        <w:rPr>
          <w:rFonts w:ascii="Calibri" w:eastAsia="Calibri" w:hAnsi="Calibri" w:cs="Calibri"/>
          <w:spacing w:val="-1"/>
        </w:rPr>
        <w:t>e</w:t>
      </w:r>
      <w:r>
        <w:rPr>
          <w:rFonts w:ascii="Calibri" w:eastAsia="Calibri" w:hAnsi="Calibri" w:cs="Calibri"/>
        </w:rPr>
        <w:t>d</w:t>
      </w:r>
      <w:r>
        <w:rPr>
          <w:rFonts w:ascii="Calibri" w:eastAsia="Calibri" w:hAnsi="Calibri" w:cs="Calibri"/>
          <w:spacing w:val="-4"/>
        </w:rPr>
        <w:t xml:space="preserve"> </w:t>
      </w:r>
      <w:r>
        <w:rPr>
          <w:rFonts w:ascii="Calibri" w:eastAsia="Calibri" w:hAnsi="Calibri" w:cs="Calibri"/>
          <w:spacing w:val="1"/>
        </w:rPr>
        <w:t>f</w:t>
      </w:r>
      <w:r>
        <w:rPr>
          <w:rFonts w:ascii="Calibri" w:eastAsia="Calibri" w:hAnsi="Calibri" w:cs="Calibri"/>
        </w:rPr>
        <w:t>or</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ny</w:t>
      </w:r>
      <w:r>
        <w:rPr>
          <w:rFonts w:ascii="Calibri" w:eastAsia="Calibri" w:hAnsi="Calibri" w:cs="Calibri"/>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1"/>
        </w:rPr>
        <w:t>w</w:t>
      </w:r>
      <w:r>
        <w:rPr>
          <w:rFonts w:ascii="Calibri" w:eastAsia="Calibri" w:hAnsi="Calibri" w:cs="Calibri"/>
          <w:spacing w:val="1"/>
        </w:rPr>
        <w:t>h</w:t>
      </w:r>
      <w:r>
        <w:rPr>
          <w:rFonts w:ascii="Calibri" w:eastAsia="Calibri" w:hAnsi="Calibri" w:cs="Calibri"/>
        </w:rPr>
        <w:t>o</w:t>
      </w:r>
      <w:r w:rsidR="00482E92">
        <w:rPr>
          <w:rFonts w:ascii="Calibri" w:eastAsia="Calibri" w:hAnsi="Calibri" w:cs="Calibri"/>
        </w:rPr>
        <w:t xml:space="preserve"> wants to build their own forms without any knowledge of coding or programming</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f</w:t>
      </w:r>
      <w:r>
        <w:rPr>
          <w:rFonts w:ascii="Calibri" w:eastAsia="Calibri" w:hAnsi="Calibri" w:cs="Calibri"/>
        </w:rPr>
        <w:t>orma</w:t>
      </w:r>
      <w:r>
        <w:rPr>
          <w:rFonts w:ascii="Calibri" w:eastAsia="Calibri" w:hAnsi="Calibri" w:cs="Calibri"/>
          <w:spacing w:val="1"/>
        </w:rPr>
        <w:t>t</w:t>
      </w:r>
      <w:r>
        <w:rPr>
          <w:rFonts w:ascii="Calibri" w:eastAsia="Calibri" w:hAnsi="Calibri" w:cs="Calibri"/>
        </w:rPr>
        <w:t>i</w:t>
      </w:r>
      <w:r>
        <w:rPr>
          <w:rFonts w:ascii="Calibri" w:eastAsia="Calibri" w:hAnsi="Calibri" w:cs="Calibri"/>
          <w:spacing w:val="3"/>
        </w:rPr>
        <w:t>o</w:t>
      </w:r>
      <w:r>
        <w:rPr>
          <w:rFonts w:ascii="Calibri" w:eastAsia="Calibri" w:hAnsi="Calibri" w:cs="Calibri"/>
        </w:rPr>
        <w:t>n in</w:t>
      </w:r>
      <w:r>
        <w:rPr>
          <w:rFonts w:ascii="Calibri" w:eastAsia="Calibri" w:hAnsi="Calibri" w:cs="Calibri"/>
          <w:spacing w:val="8"/>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5"/>
        </w:rPr>
        <w:t xml:space="preserve"> </w:t>
      </w:r>
      <w:r>
        <w:rPr>
          <w:rFonts w:ascii="Calibri" w:eastAsia="Calibri" w:hAnsi="Calibri" w:cs="Calibri"/>
          <w:spacing w:val="1"/>
        </w:rPr>
        <w:t>d</w:t>
      </w:r>
      <w:r>
        <w:rPr>
          <w:rFonts w:ascii="Calibri" w:eastAsia="Calibri" w:hAnsi="Calibri" w:cs="Calibri"/>
        </w:rPr>
        <w:t>oc</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spacing w:val="8"/>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9"/>
        </w:rPr>
        <w:t xml:space="preserve"> </w:t>
      </w:r>
      <w:r>
        <w:rPr>
          <w:rFonts w:ascii="Calibri" w:eastAsia="Calibri" w:hAnsi="Calibri" w:cs="Calibri"/>
          <w:spacing w:val="-1"/>
        </w:rPr>
        <w:t>w</w:t>
      </w:r>
      <w:r>
        <w:rPr>
          <w:rFonts w:ascii="Calibri" w:eastAsia="Calibri" w:hAnsi="Calibri" w:cs="Calibri"/>
        </w:rPr>
        <w:t>rit</w:t>
      </w:r>
      <w:r>
        <w:rPr>
          <w:rFonts w:ascii="Calibri" w:eastAsia="Calibri" w:hAnsi="Calibri" w:cs="Calibri"/>
          <w:spacing w:val="1"/>
        </w:rPr>
        <w:t>t</w:t>
      </w:r>
      <w:r>
        <w:rPr>
          <w:rFonts w:ascii="Calibri" w:eastAsia="Calibri" w:hAnsi="Calibri" w:cs="Calibri"/>
          <w:spacing w:val="-1"/>
        </w:rPr>
        <w:t>e</w:t>
      </w:r>
      <w:r>
        <w:rPr>
          <w:rFonts w:ascii="Calibri" w:eastAsia="Calibri" w:hAnsi="Calibri" w:cs="Calibri"/>
        </w:rPr>
        <w:t>n</w:t>
      </w:r>
      <w:r>
        <w:rPr>
          <w:rFonts w:ascii="Calibri" w:eastAsia="Calibri" w:hAnsi="Calibri" w:cs="Calibri"/>
          <w:spacing w:val="6"/>
        </w:rPr>
        <w:t xml:space="preserve"> </w:t>
      </w:r>
      <w:r>
        <w:rPr>
          <w:rFonts w:ascii="Calibri" w:eastAsia="Calibri" w:hAnsi="Calibri" w:cs="Calibri"/>
          <w:spacing w:val="-1"/>
        </w:rPr>
        <w:t>f</w:t>
      </w:r>
      <w:r>
        <w:rPr>
          <w:rFonts w:ascii="Calibri" w:eastAsia="Calibri" w:hAnsi="Calibri" w:cs="Calibri"/>
        </w:rPr>
        <w:t>or</w:t>
      </w:r>
      <w:r>
        <w:rPr>
          <w:rFonts w:ascii="Calibri" w:eastAsia="Calibri" w:hAnsi="Calibri" w:cs="Calibri"/>
          <w:spacing w:val="7"/>
        </w:rPr>
        <w:t xml:space="preserve"> </w:t>
      </w:r>
      <w:r w:rsidR="00482E92">
        <w:rPr>
          <w:rFonts w:ascii="Calibri" w:eastAsia="Calibri" w:hAnsi="Calibri" w:cs="Calibri"/>
          <w:spacing w:val="7"/>
        </w:rPr>
        <w:t>non-</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i</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e</w:t>
      </w:r>
      <w:r>
        <w:rPr>
          <w:rFonts w:ascii="Calibri" w:eastAsia="Calibri" w:hAnsi="Calibri" w:cs="Calibri"/>
        </w:rPr>
        <w:t>d</w:t>
      </w:r>
      <w:r w:rsidR="00482E92">
        <w:rPr>
          <w:rFonts w:ascii="Calibri" w:eastAsia="Calibri" w:hAnsi="Calibri" w:cs="Calibri"/>
        </w:rPr>
        <w:t xml:space="preserve"> WordPress</w:t>
      </w:r>
      <w:r>
        <w:rPr>
          <w:rFonts w:ascii="Calibri" w:eastAsia="Calibri" w:hAnsi="Calibri" w:cs="Calibri"/>
        </w:rPr>
        <w:t xml:space="preserve"> </w:t>
      </w:r>
      <w:proofErr w:type="gramStart"/>
      <w:r>
        <w:rPr>
          <w:rFonts w:ascii="Calibri" w:eastAsia="Calibri" w:hAnsi="Calibri" w:cs="Calibri"/>
          <w:spacing w:val="3"/>
        </w:rPr>
        <w:t>u</w:t>
      </w:r>
      <w:r>
        <w:rPr>
          <w:rFonts w:ascii="Calibri" w:eastAsia="Calibri" w:hAnsi="Calibri" w:cs="Calibri"/>
          <w:spacing w:val="-1"/>
        </w:rPr>
        <w:t>se</w:t>
      </w:r>
      <w:r>
        <w:rPr>
          <w:rFonts w:ascii="Calibri" w:eastAsia="Calibri" w:hAnsi="Calibri" w:cs="Calibri"/>
          <w:spacing w:val="2"/>
        </w:rPr>
        <w:t>r</w:t>
      </w:r>
      <w:r>
        <w:rPr>
          <w:rFonts w:ascii="Calibri" w:eastAsia="Calibri" w:hAnsi="Calibri" w:cs="Calibri"/>
        </w:rPr>
        <w:t>s</w:t>
      </w:r>
      <w:r w:rsidR="00482E92">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spacing w:val="3"/>
        </w:rPr>
        <w:t xml:space="preserve"> </w:t>
      </w:r>
      <w:r>
        <w:rPr>
          <w:rFonts w:ascii="Calibri" w:eastAsia="Calibri" w:hAnsi="Calibri" w:cs="Calibri"/>
        </w:rPr>
        <w:t>For</w:t>
      </w:r>
      <w:r>
        <w:rPr>
          <w:rFonts w:ascii="Calibri" w:eastAsia="Calibri" w:hAnsi="Calibri" w:cs="Calibri"/>
          <w:spacing w:val="11"/>
        </w:rPr>
        <w:t xml:space="preserve"> </w:t>
      </w:r>
      <w:r>
        <w:rPr>
          <w:rFonts w:ascii="Calibri" w:eastAsia="Calibri" w:hAnsi="Calibri" w:cs="Calibri"/>
          <w:spacing w:val="-1"/>
        </w:rPr>
        <w:t>m</w:t>
      </w:r>
      <w:r>
        <w:rPr>
          <w:rFonts w:ascii="Calibri" w:eastAsia="Calibri" w:hAnsi="Calibri" w:cs="Calibri"/>
        </w:rPr>
        <w:t xml:space="preserve">ore </w:t>
      </w:r>
      <w:r w:rsidR="00482E92">
        <w:rPr>
          <w:rFonts w:ascii="Calibri" w:eastAsia="Calibri" w:hAnsi="Calibri" w:cs="Calibri"/>
        </w:rPr>
        <w:t>i</w:t>
      </w:r>
      <w:r w:rsidR="00482E92">
        <w:rPr>
          <w:rFonts w:ascii="Calibri" w:eastAsia="Calibri" w:hAnsi="Calibri" w:cs="Calibri"/>
          <w:spacing w:val="1"/>
        </w:rPr>
        <w:t>n</w:t>
      </w:r>
      <w:r w:rsidR="00482E92">
        <w:rPr>
          <w:rFonts w:ascii="Calibri" w:eastAsia="Calibri" w:hAnsi="Calibri" w:cs="Calibri"/>
          <w:spacing w:val="-1"/>
        </w:rPr>
        <w:t>f</w:t>
      </w:r>
      <w:r w:rsidR="00482E92">
        <w:rPr>
          <w:rFonts w:ascii="Calibri" w:eastAsia="Calibri" w:hAnsi="Calibri" w:cs="Calibri"/>
        </w:rPr>
        <w:t>orma</w:t>
      </w:r>
      <w:r w:rsidR="00482E92">
        <w:rPr>
          <w:rFonts w:ascii="Calibri" w:eastAsia="Calibri" w:hAnsi="Calibri" w:cs="Calibri"/>
          <w:spacing w:val="1"/>
        </w:rPr>
        <w:t>t</w:t>
      </w:r>
      <w:r w:rsidR="00482E92">
        <w:rPr>
          <w:rFonts w:ascii="Calibri" w:eastAsia="Calibri" w:hAnsi="Calibri" w:cs="Calibri"/>
        </w:rPr>
        <w:t xml:space="preserve">ion </w:t>
      </w:r>
      <w:r w:rsidR="00482E92">
        <w:rPr>
          <w:rFonts w:ascii="Calibri" w:eastAsia="Calibri" w:hAnsi="Calibri" w:cs="Calibri"/>
          <w:spacing w:val="6"/>
        </w:rPr>
        <w:t>on</w:t>
      </w:r>
      <w:r w:rsidR="00482E92">
        <w:rPr>
          <w:rFonts w:ascii="Calibri" w:eastAsia="Calibri" w:hAnsi="Calibri" w:cs="Calibri"/>
        </w:rPr>
        <w:t xml:space="preserve"> WordPress, </w:t>
      </w:r>
      <w:r w:rsidR="00482E92">
        <w:rPr>
          <w:rFonts w:ascii="Calibri" w:eastAsia="Calibri" w:hAnsi="Calibri" w:cs="Calibri"/>
          <w:spacing w:val="7"/>
        </w:rPr>
        <w:t>see</w:t>
      </w:r>
      <w:r w:rsidR="00482E92">
        <w:rPr>
          <w:rFonts w:ascii="Calibri" w:eastAsia="Calibri" w:hAnsi="Calibri" w:cs="Calibri"/>
          <w:spacing w:val="43"/>
        </w:rPr>
        <w:t xml:space="preserve"> </w:t>
      </w:r>
      <w:hyperlink r:id="rId10" w:history="1">
        <w:r w:rsidR="00482E92" w:rsidRPr="00565D9B">
          <w:rPr>
            <w:rStyle w:val="Hyperlink"/>
          </w:rPr>
          <w:t>https://wordpress.org/</w:t>
        </w:r>
      </w:hyperlink>
      <w:r w:rsidR="00482E92">
        <w:t>.</w:t>
      </w:r>
    </w:p>
    <w:p w:rsidR="00A95C2F" w:rsidRDefault="00A95C2F">
      <w:pPr>
        <w:spacing w:line="200" w:lineRule="exact"/>
      </w:pPr>
    </w:p>
    <w:p w:rsidR="00A95C2F" w:rsidRDefault="00A95C2F">
      <w:pPr>
        <w:spacing w:before="15" w:line="280" w:lineRule="exact"/>
        <w:rPr>
          <w:sz w:val="28"/>
          <w:szCs w:val="28"/>
        </w:rPr>
      </w:pPr>
    </w:p>
    <w:p w:rsidR="00A95C2F" w:rsidRDefault="004F3339">
      <w:pPr>
        <w:spacing w:before="21"/>
        <w:ind w:left="160"/>
        <w:rPr>
          <w:rFonts w:ascii="Cambria" w:eastAsia="Cambria" w:hAnsi="Cambria" w:cs="Cambria"/>
          <w:sz w:val="28"/>
          <w:szCs w:val="28"/>
        </w:rPr>
      </w:pPr>
      <w:r>
        <w:rPr>
          <w:rFonts w:ascii="Cambria" w:eastAsia="Cambria" w:hAnsi="Cambria" w:cs="Cambria"/>
          <w:b/>
          <w:color w:val="365F91"/>
          <w:sz w:val="28"/>
          <w:szCs w:val="28"/>
        </w:rPr>
        <w:t>Tec</w:t>
      </w:r>
      <w:r>
        <w:rPr>
          <w:rFonts w:ascii="Cambria" w:eastAsia="Cambria" w:hAnsi="Cambria" w:cs="Cambria"/>
          <w:b/>
          <w:color w:val="365F91"/>
          <w:spacing w:val="-1"/>
          <w:sz w:val="28"/>
          <w:szCs w:val="28"/>
        </w:rPr>
        <w:t>h</w:t>
      </w:r>
      <w:r>
        <w:rPr>
          <w:rFonts w:ascii="Cambria" w:eastAsia="Cambria" w:hAnsi="Cambria" w:cs="Cambria"/>
          <w:b/>
          <w:color w:val="365F91"/>
          <w:sz w:val="28"/>
          <w:szCs w:val="28"/>
        </w:rPr>
        <w:t>n</w:t>
      </w:r>
      <w:r>
        <w:rPr>
          <w:rFonts w:ascii="Cambria" w:eastAsia="Cambria" w:hAnsi="Cambria" w:cs="Cambria"/>
          <w:b/>
          <w:color w:val="365F91"/>
          <w:spacing w:val="1"/>
          <w:sz w:val="28"/>
          <w:szCs w:val="28"/>
        </w:rPr>
        <w:t>i</w:t>
      </w:r>
      <w:r>
        <w:rPr>
          <w:rFonts w:ascii="Cambria" w:eastAsia="Cambria" w:hAnsi="Cambria" w:cs="Cambria"/>
          <w:b/>
          <w:color w:val="365F91"/>
          <w:spacing w:val="-2"/>
          <w:sz w:val="28"/>
          <w:szCs w:val="28"/>
        </w:rPr>
        <w:t>c</w:t>
      </w:r>
      <w:r>
        <w:rPr>
          <w:rFonts w:ascii="Cambria" w:eastAsia="Cambria" w:hAnsi="Cambria" w:cs="Cambria"/>
          <w:b/>
          <w:color w:val="365F91"/>
          <w:spacing w:val="1"/>
          <w:sz w:val="28"/>
          <w:szCs w:val="28"/>
        </w:rPr>
        <w:t>a</w:t>
      </w:r>
      <w:r>
        <w:rPr>
          <w:rFonts w:ascii="Cambria" w:eastAsia="Cambria" w:hAnsi="Cambria" w:cs="Cambria"/>
          <w:b/>
          <w:color w:val="365F91"/>
          <w:sz w:val="28"/>
          <w:szCs w:val="28"/>
        </w:rPr>
        <w:t>l</w:t>
      </w:r>
      <w:r>
        <w:rPr>
          <w:rFonts w:ascii="Cambria" w:eastAsia="Cambria" w:hAnsi="Cambria" w:cs="Cambria"/>
          <w:b/>
          <w:color w:val="365F91"/>
          <w:spacing w:val="1"/>
          <w:sz w:val="28"/>
          <w:szCs w:val="28"/>
        </w:rPr>
        <w:t xml:space="preserve"> </w:t>
      </w:r>
      <w:r>
        <w:rPr>
          <w:rFonts w:ascii="Cambria" w:eastAsia="Cambria" w:hAnsi="Cambria" w:cs="Cambria"/>
          <w:b/>
          <w:color w:val="365F91"/>
          <w:spacing w:val="-3"/>
          <w:sz w:val="28"/>
          <w:szCs w:val="28"/>
        </w:rPr>
        <w:t>S</w:t>
      </w:r>
      <w:r>
        <w:rPr>
          <w:rFonts w:ascii="Cambria" w:eastAsia="Cambria" w:hAnsi="Cambria" w:cs="Cambria"/>
          <w:b/>
          <w:color w:val="365F91"/>
          <w:sz w:val="28"/>
          <w:szCs w:val="28"/>
        </w:rPr>
        <w:t>up</w:t>
      </w:r>
      <w:r>
        <w:rPr>
          <w:rFonts w:ascii="Cambria" w:eastAsia="Cambria" w:hAnsi="Cambria" w:cs="Cambria"/>
          <w:b/>
          <w:color w:val="365F91"/>
          <w:spacing w:val="-2"/>
          <w:sz w:val="28"/>
          <w:szCs w:val="28"/>
        </w:rPr>
        <w:t>p</w:t>
      </w:r>
      <w:r>
        <w:rPr>
          <w:rFonts w:ascii="Cambria" w:eastAsia="Cambria" w:hAnsi="Cambria" w:cs="Cambria"/>
          <w:b/>
          <w:color w:val="365F91"/>
          <w:spacing w:val="1"/>
          <w:sz w:val="28"/>
          <w:szCs w:val="28"/>
        </w:rPr>
        <w:t>o</w:t>
      </w:r>
      <w:r>
        <w:rPr>
          <w:rFonts w:ascii="Cambria" w:eastAsia="Cambria" w:hAnsi="Cambria" w:cs="Cambria"/>
          <w:b/>
          <w:color w:val="365F91"/>
          <w:spacing w:val="-2"/>
          <w:sz w:val="28"/>
          <w:szCs w:val="28"/>
        </w:rPr>
        <w:t>r</w:t>
      </w:r>
      <w:r>
        <w:rPr>
          <w:rFonts w:ascii="Cambria" w:eastAsia="Cambria" w:hAnsi="Cambria" w:cs="Cambria"/>
          <w:b/>
          <w:color w:val="365F91"/>
          <w:sz w:val="28"/>
          <w:szCs w:val="28"/>
        </w:rPr>
        <w:t>t</w:t>
      </w:r>
    </w:p>
    <w:p w:rsidR="00A95C2F" w:rsidRDefault="004F3339" w:rsidP="005633F7">
      <w:pPr>
        <w:spacing w:before="49"/>
        <w:ind w:left="160"/>
        <w:rPr>
          <w:rFonts w:ascii="Calibri" w:eastAsia="Calibri" w:hAnsi="Calibri" w:cs="Calibri"/>
        </w:rPr>
      </w:pPr>
      <w:r>
        <w:rPr>
          <w:rFonts w:ascii="Calibri" w:eastAsia="Calibri" w:hAnsi="Calibri" w:cs="Calibri"/>
        </w:rPr>
        <w:t>For</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hn</w:t>
      </w:r>
      <w:r>
        <w:rPr>
          <w:rFonts w:ascii="Calibri" w:eastAsia="Calibri" w:hAnsi="Calibri" w:cs="Calibri"/>
        </w:rPr>
        <w:t>ical</w:t>
      </w:r>
      <w:r>
        <w:rPr>
          <w:rFonts w:ascii="Calibri" w:eastAsia="Calibri" w:hAnsi="Calibri" w:cs="Calibri"/>
          <w:spacing w:val="-7"/>
        </w:rPr>
        <w:t xml:space="preserve"> </w:t>
      </w:r>
      <w:r>
        <w:rPr>
          <w:rFonts w:ascii="Calibri" w:eastAsia="Calibri" w:hAnsi="Calibri" w:cs="Calibri"/>
          <w:spacing w:val="1"/>
        </w:rPr>
        <w:t>qu</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es</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rPr>
        <w:t>su</w:t>
      </w:r>
      <w:r>
        <w:rPr>
          <w:rFonts w:ascii="Calibri" w:eastAsia="Calibri" w:hAnsi="Calibri" w:cs="Calibri"/>
          <w:spacing w:val="3"/>
        </w:rPr>
        <w:t>g</w:t>
      </w:r>
      <w:r>
        <w:rPr>
          <w:rFonts w:ascii="Calibri" w:eastAsia="Calibri" w:hAnsi="Calibri" w:cs="Calibri"/>
        </w:rPr>
        <w:t>g</w:t>
      </w:r>
      <w:r>
        <w:rPr>
          <w:rFonts w:ascii="Calibri" w:eastAsia="Calibri" w:hAnsi="Calibri" w:cs="Calibri"/>
          <w:spacing w:val="-1"/>
        </w:rPr>
        <w:t>es</w:t>
      </w:r>
      <w:r>
        <w:rPr>
          <w:rFonts w:ascii="Calibri" w:eastAsia="Calibri" w:hAnsi="Calibri" w:cs="Calibri"/>
        </w:rPr>
        <w:t>ti</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s</w:t>
      </w:r>
      <w:r>
        <w:rPr>
          <w:rFonts w:ascii="Calibri" w:eastAsia="Calibri" w:hAnsi="Calibri" w:cs="Calibri"/>
          <w:spacing w:val="-10"/>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ore</w:t>
      </w:r>
      <w:r>
        <w:rPr>
          <w:rFonts w:ascii="Calibri" w:eastAsia="Calibri" w:hAnsi="Calibri" w:cs="Calibri"/>
          <w:spacing w:val="-5"/>
        </w:rPr>
        <w:t xml:space="preserve"> </w:t>
      </w:r>
      <w:r>
        <w:rPr>
          <w:rFonts w:ascii="Calibri" w:eastAsia="Calibri" w:hAnsi="Calibri" w:cs="Calibri"/>
        </w:rPr>
        <w:t>i</w:t>
      </w:r>
      <w:r>
        <w:rPr>
          <w:rFonts w:ascii="Calibri" w:eastAsia="Calibri" w:hAnsi="Calibri" w:cs="Calibri"/>
          <w:spacing w:val="4"/>
        </w:rPr>
        <w:t>n</w:t>
      </w:r>
      <w:r>
        <w:rPr>
          <w:rFonts w:ascii="Calibri" w:eastAsia="Calibri" w:hAnsi="Calibri" w:cs="Calibri"/>
          <w:spacing w:val="-1"/>
        </w:rPr>
        <w:t>f</w:t>
      </w:r>
      <w:r>
        <w:rPr>
          <w:rFonts w:ascii="Calibri" w:eastAsia="Calibri" w:hAnsi="Calibri" w:cs="Calibri"/>
        </w:rPr>
        <w:t>orma</w:t>
      </w:r>
      <w:r>
        <w:rPr>
          <w:rFonts w:ascii="Calibri" w:eastAsia="Calibri" w:hAnsi="Calibri" w:cs="Calibri"/>
          <w:spacing w:val="1"/>
        </w:rPr>
        <w:t>t</w:t>
      </w:r>
      <w:r>
        <w:rPr>
          <w:rFonts w:ascii="Calibri" w:eastAsia="Calibri" w:hAnsi="Calibri" w:cs="Calibri"/>
        </w:rPr>
        <w:t>io</w:t>
      </w:r>
      <w:r>
        <w:rPr>
          <w:rFonts w:ascii="Calibri" w:eastAsia="Calibri" w:hAnsi="Calibri" w:cs="Calibri"/>
          <w:spacing w:val="1"/>
        </w:rPr>
        <w:t>n</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spacing w:val="1"/>
        </w:rPr>
        <w:t>y</w:t>
      </w:r>
      <w:r>
        <w:rPr>
          <w:rFonts w:ascii="Calibri" w:eastAsia="Calibri" w:hAnsi="Calibri" w:cs="Calibri"/>
        </w:rPr>
        <w:t>ou</w:t>
      </w:r>
      <w:r>
        <w:rPr>
          <w:rFonts w:ascii="Calibri" w:eastAsia="Calibri" w:hAnsi="Calibri" w:cs="Calibri"/>
          <w:spacing w:val="-2"/>
        </w:rPr>
        <w:t xml:space="preserve"> </w:t>
      </w:r>
      <w:r>
        <w:rPr>
          <w:rFonts w:ascii="Calibri" w:eastAsia="Calibri" w:hAnsi="Calibri" w:cs="Calibri"/>
        </w:rPr>
        <w:t>may</w:t>
      </w:r>
      <w:r>
        <w:rPr>
          <w:rFonts w:ascii="Calibri" w:eastAsia="Calibri" w:hAnsi="Calibri" w:cs="Calibri"/>
          <w:spacing w:val="5"/>
        </w:rPr>
        <w:t xml:space="preserve"> </w:t>
      </w:r>
      <w:r>
        <w:rPr>
          <w:rFonts w:ascii="Calibri" w:eastAsia="Calibri" w:hAnsi="Calibri" w:cs="Calibri"/>
        </w:rPr>
        <w:t>co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a</w:t>
      </w:r>
      <w:r>
        <w:rPr>
          <w:rFonts w:ascii="Calibri" w:eastAsia="Calibri" w:hAnsi="Calibri" w:cs="Calibri"/>
        </w:rPr>
        <w:t>ct</w:t>
      </w:r>
      <w:r>
        <w:rPr>
          <w:rFonts w:ascii="Calibri" w:eastAsia="Calibri" w:hAnsi="Calibri" w:cs="Calibri"/>
          <w:spacing w:val="-6"/>
        </w:rPr>
        <w:t xml:space="preserve"> </w:t>
      </w:r>
      <w:r w:rsidR="005633F7">
        <w:rPr>
          <w:rFonts w:ascii="Calibri" w:eastAsia="Calibri" w:hAnsi="Calibri" w:cs="Calibri"/>
        </w:rPr>
        <w:t>FabulousFormMaker Plugin</w:t>
      </w:r>
      <w:r>
        <w:rPr>
          <w:rFonts w:ascii="Calibri" w:eastAsia="Calibri" w:hAnsi="Calibri" w:cs="Calibri"/>
          <w:spacing w:val="-6"/>
        </w:rPr>
        <w:t xml:space="preserve"> </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hni</w:t>
      </w:r>
      <w:r>
        <w:rPr>
          <w:rFonts w:ascii="Calibri" w:eastAsia="Calibri" w:hAnsi="Calibri" w:cs="Calibri"/>
        </w:rPr>
        <w:t>cal</w:t>
      </w:r>
      <w:r w:rsidR="005633F7">
        <w:rPr>
          <w:rFonts w:ascii="Calibri" w:eastAsia="Calibri" w:hAnsi="Calibri" w:cs="Calibri"/>
        </w:rPr>
        <w:t xml:space="preserve"> </w:t>
      </w:r>
      <w:r>
        <w:rPr>
          <w:rFonts w:ascii="Calibri" w:eastAsia="Calibri" w:hAnsi="Calibri" w:cs="Calibri"/>
        </w:rPr>
        <w:t>Su</w:t>
      </w:r>
      <w:r>
        <w:rPr>
          <w:rFonts w:ascii="Calibri" w:eastAsia="Calibri" w:hAnsi="Calibri" w:cs="Calibri"/>
          <w:spacing w:val="1"/>
        </w:rPr>
        <w:t>pp</w:t>
      </w:r>
      <w:r>
        <w:rPr>
          <w:rFonts w:ascii="Calibri" w:eastAsia="Calibri" w:hAnsi="Calibri" w:cs="Calibri"/>
        </w:rPr>
        <w:t>ort</w:t>
      </w:r>
      <w:r>
        <w:rPr>
          <w:rFonts w:ascii="Calibri" w:eastAsia="Calibri" w:hAnsi="Calibri" w:cs="Calibri"/>
          <w:spacing w:val="-5"/>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ou</w:t>
      </w:r>
      <w:r>
        <w:rPr>
          <w:rFonts w:ascii="Calibri" w:eastAsia="Calibri" w:hAnsi="Calibri" w:cs="Calibri"/>
        </w:rPr>
        <w:t>gh</w:t>
      </w:r>
      <w:r>
        <w:rPr>
          <w:rFonts w:ascii="Calibri" w:eastAsia="Calibri" w:hAnsi="Calibri" w:cs="Calibri"/>
          <w:spacing w:val="-7"/>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rPr>
        <w:t>ai</w:t>
      </w:r>
      <w:r>
        <w:rPr>
          <w:rFonts w:ascii="Calibri" w:eastAsia="Calibri" w:hAnsi="Calibri" w:cs="Calibri"/>
          <w:spacing w:val="2"/>
        </w:rPr>
        <w:t>l</w:t>
      </w:r>
      <w:r>
        <w:rPr>
          <w:rFonts w:ascii="Calibri" w:eastAsia="Calibri" w:hAnsi="Calibri" w:cs="Calibri"/>
        </w:rPr>
        <w:t>:</w:t>
      </w:r>
    </w:p>
    <w:p w:rsidR="00A95C2F" w:rsidRDefault="004F3339">
      <w:pPr>
        <w:ind w:left="160"/>
        <w:rPr>
          <w:rFonts w:ascii="Calibri" w:eastAsia="Calibri" w:hAnsi="Calibri" w:cs="Calibri"/>
        </w:rPr>
        <w:sectPr w:rsidR="00A95C2F">
          <w:headerReference w:type="default" r:id="rId11"/>
          <w:footerReference w:type="default" r:id="rId12"/>
          <w:pgSz w:w="11920" w:h="16840"/>
          <w:pgMar w:top="900" w:right="1260" w:bottom="280" w:left="1280" w:header="715" w:footer="1476" w:gutter="0"/>
          <w:cols w:space="720"/>
        </w:sectPr>
      </w:pPr>
      <w:r>
        <w:rPr>
          <w:rFonts w:ascii="Calibri" w:eastAsia="Calibri" w:hAnsi="Calibri" w:cs="Calibri"/>
          <w:b/>
          <w:spacing w:val="-1"/>
        </w:rPr>
        <w:t>E</w:t>
      </w:r>
      <w:r>
        <w:rPr>
          <w:rFonts w:ascii="Calibri" w:eastAsia="Calibri" w:hAnsi="Calibri" w:cs="Calibri"/>
          <w:b/>
          <w:spacing w:val="1"/>
        </w:rPr>
        <w:t>m</w:t>
      </w:r>
      <w:r>
        <w:rPr>
          <w:rFonts w:ascii="Calibri" w:eastAsia="Calibri" w:hAnsi="Calibri" w:cs="Calibri"/>
          <w:b/>
        </w:rPr>
        <w:t>a</w:t>
      </w:r>
      <w:r>
        <w:rPr>
          <w:rFonts w:ascii="Calibri" w:eastAsia="Calibri" w:hAnsi="Calibri" w:cs="Calibri"/>
          <w:b/>
          <w:spacing w:val="1"/>
        </w:rPr>
        <w:t>i</w:t>
      </w:r>
      <w:r>
        <w:rPr>
          <w:rFonts w:ascii="Calibri" w:eastAsia="Calibri" w:hAnsi="Calibri" w:cs="Calibri"/>
          <w:b/>
        </w:rPr>
        <w:t>l</w:t>
      </w:r>
      <w:r>
        <w:rPr>
          <w:rFonts w:ascii="Calibri" w:eastAsia="Calibri" w:hAnsi="Calibri" w:cs="Calibri"/>
          <w:b/>
          <w:spacing w:val="-6"/>
        </w:rPr>
        <w:t xml:space="preserve"> </w:t>
      </w:r>
      <w:r>
        <w:rPr>
          <w:rFonts w:ascii="Calibri" w:eastAsia="Calibri" w:hAnsi="Calibri" w:cs="Calibri"/>
          <w:b/>
        </w:rPr>
        <w:t>s</w:t>
      </w:r>
      <w:r>
        <w:rPr>
          <w:rFonts w:ascii="Calibri" w:eastAsia="Calibri" w:hAnsi="Calibri" w:cs="Calibri"/>
          <w:b/>
          <w:spacing w:val="1"/>
        </w:rPr>
        <w:t>uppor</w:t>
      </w:r>
      <w:r>
        <w:rPr>
          <w:rFonts w:ascii="Calibri" w:eastAsia="Calibri" w:hAnsi="Calibri" w:cs="Calibri"/>
          <w:b/>
          <w:spacing w:val="2"/>
        </w:rPr>
        <w:t>t</w:t>
      </w:r>
      <w:r>
        <w:rPr>
          <w:rFonts w:ascii="Calibri" w:eastAsia="Calibri" w:hAnsi="Calibri" w:cs="Calibri"/>
        </w:rPr>
        <w:t>:</w:t>
      </w:r>
      <w:r>
        <w:rPr>
          <w:rFonts w:ascii="Calibri" w:eastAsia="Calibri" w:hAnsi="Calibri" w:cs="Calibri"/>
          <w:spacing w:val="-7"/>
        </w:rPr>
        <w:t xml:space="preserve"> </w:t>
      </w:r>
      <w:proofErr w:type="spellStart"/>
      <w:r w:rsidR="00FE7AE3">
        <w:rPr>
          <w:rFonts w:ascii="Calibri" w:eastAsia="Calibri" w:hAnsi="Calibri" w:cs="Calibri"/>
          <w:color w:val="0000FF"/>
          <w:u w:val="single" w:color="0000FF"/>
        </w:rPr>
        <w:t>support@ellytronic.media</w:t>
      </w:r>
      <w:proofErr w:type="spellEnd"/>
    </w:p>
    <w:p w:rsidR="00A95C2F" w:rsidRDefault="00A95C2F">
      <w:pPr>
        <w:spacing w:line="200" w:lineRule="exact"/>
      </w:pPr>
    </w:p>
    <w:p w:rsidR="00A95C2F" w:rsidRDefault="00A95C2F">
      <w:pPr>
        <w:spacing w:before="11" w:line="280" w:lineRule="exact"/>
        <w:rPr>
          <w:sz w:val="28"/>
          <w:szCs w:val="28"/>
        </w:rPr>
      </w:pPr>
    </w:p>
    <w:p w:rsidR="00A95C2F" w:rsidRPr="007716A5" w:rsidRDefault="004F3339" w:rsidP="00DC18D8">
      <w:pPr>
        <w:pStyle w:val="Heading1"/>
        <w:numPr>
          <w:ilvl w:val="0"/>
          <w:numId w:val="0"/>
        </w:numPr>
        <w:ind w:left="720" w:hanging="720"/>
        <w:rPr>
          <w:rFonts w:eastAsia="Cambria"/>
          <w:color w:val="548DD4" w:themeColor="text2" w:themeTint="99"/>
          <w:sz w:val="28"/>
          <w:szCs w:val="28"/>
        </w:rPr>
      </w:pPr>
      <w:r w:rsidRPr="007716A5">
        <w:rPr>
          <w:rFonts w:eastAsia="Cambria"/>
          <w:color w:val="548DD4" w:themeColor="text2" w:themeTint="99"/>
          <w:sz w:val="28"/>
          <w:szCs w:val="28"/>
        </w:rPr>
        <w:t>Introduction</w:t>
      </w:r>
    </w:p>
    <w:p w:rsidR="00A95C2F" w:rsidRDefault="00A95C2F">
      <w:pPr>
        <w:spacing w:before="5" w:line="260" w:lineRule="exact"/>
        <w:rPr>
          <w:sz w:val="26"/>
          <w:szCs w:val="26"/>
        </w:rPr>
      </w:pPr>
    </w:p>
    <w:p w:rsidR="00DC18D8" w:rsidRDefault="004F3339" w:rsidP="00DC18D8">
      <w:pPr>
        <w:spacing w:line="354" w:lineRule="auto"/>
        <w:ind w:right="149"/>
        <w:jc w:val="both"/>
        <w:rPr>
          <w:rFonts w:ascii="Calibri" w:eastAsia="Calibri" w:hAnsi="Calibri" w:cs="Calibri"/>
        </w:rPr>
      </w:pPr>
      <w:r>
        <w:rPr>
          <w:rFonts w:ascii="Calibri" w:eastAsia="Calibri" w:hAnsi="Calibri" w:cs="Calibri"/>
        </w:rPr>
        <w:t>Ma</w:t>
      </w:r>
      <w:r>
        <w:rPr>
          <w:rFonts w:ascii="Calibri" w:eastAsia="Calibri" w:hAnsi="Calibri" w:cs="Calibri"/>
          <w:spacing w:val="1"/>
        </w:rPr>
        <w:t>n</w:t>
      </w:r>
      <w:r>
        <w:rPr>
          <w:rFonts w:ascii="Calibri" w:eastAsia="Calibri" w:hAnsi="Calibri" w:cs="Calibri"/>
        </w:rPr>
        <w:t>y</w:t>
      </w:r>
      <w:r>
        <w:rPr>
          <w:rFonts w:ascii="Calibri" w:eastAsia="Calibri" w:hAnsi="Calibri" w:cs="Calibri"/>
          <w:spacing w:val="7"/>
        </w:rPr>
        <w:t xml:space="preserve"> </w:t>
      </w:r>
      <w:r>
        <w:rPr>
          <w:rFonts w:ascii="Calibri" w:eastAsia="Calibri" w:hAnsi="Calibri" w:cs="Calibri"/>
          <w:spacing w:val="1"/>
        </w:rPr>
        <w:t>u</w:t>
      </w:r>
      <w:r>
        <w:rPr>
          <w:rFonts w:ascii="Calibri" w:eastAsia="Calibri" w:hAnsi="Calibri" w:cs="Calibri"/>
          <w:spacing w:val="-1"/>
        </w:rPr>
        <w:t>se</w:t>
      </w:r>
      <w:r>
        <w:rPr>
          <w:rFonts w:ascii="Calibri" w:eastAsia="Calibri" w:hAnsi="Calibri" w:cs="Calibri"/>
        </w:rPr>
        <w:t>rs</w:t>
      </w:r>
      <w:r>
        <w:rPr>
          <w:rFonts w:ascii="Calibri" w:eastAsia="Calibri" w:hAnsi="Calibri" w:cs="Calibri"/>
          <w:spacing w:val="5"/>
        </w:rPr>
        <w:t xml:space="preserve">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ire</w:t>
      </w:r>
      <w:r>
        <w:rPr>
          <w:rFonts w:ascii="Calibri" w:eastAsia="Calibri" w:hAnsi="Calibri" w:cs="Calibri"/>
          <w:spacing w:val="4"/>
        </w:rPr>
        <w:t xml:space="preserve"> </w:t>
      </w:r>
      <w:r w:rsidR="00DC18D8">
        <w:rPr>
          <w:rFonts w:ascii="Calibri" w:eastAsia="Calibri" w:hAnsi="Calibri" w:cs="Calibri"/>
        </w:rPr>
        <w:t>easy creation of forms</w:t>
      </w:r>
      <w:r>
        <w:rPr>
          <w:rFonts w:ascii="Calibri" w:eastAsia="Calibri" w:hAnsi="Calibri" w:cs="Calibri"/>
        </w:rPr>
        <w:t>.</w:t>
      </w:r>
      <w:r w:rsidR="00DC18D8">
        <w:rPr>
          <w:rFonts w:ascii="Calibri" w:eastAsia="Calibri" w:hAnsi="Calibri" w:cs="Calibri"/>
        </w:rPr>
        <w:t xml:space="preserve"> FabulousFormMaker plugin offers users an advantage to create their own custom forms with the use of text boxes, password fields, drop down select boxes, radio boxes, and checkboxes and text areas. </w:t>
      </w:r>
    </w:p>
    <w:p w:rsidR="00A95C2F" w:rsidRDefault="004F3339" w:rsidP="00DC18D8">
      <w:pPr>
        <w:spacing w:line="354" w:lineRule="auto"/>
        <w:ind w:right="149"/>
        <w:jc w:val="both"/>
        <w:rPr>
          <w:rFonts w:ascii="Calibri" w:eastAsia="Calibri" w:hAnsi="Calibri" w:cs="Calibri"/>
        </w:rPr>
      </w:pP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4"/>
        </w:rPr>
        <w:t xml:space="preserve"> </w:t>
      </w:r>
      <w:r>
        <w:rPr>
          <w:rFonts w:ascii="Calibri" w:eastAsia="Calibri" w:hAnsi="Calibri" w:cs="Calibri"/>
          <w:spacing w:val="1"/>
        </w:rPr>
        <w:t>us</w:t>
      </w:r>
      <w:r>
        <w:rPr>
          <w:rFonts w:ascii="Calibri" w:eastAsia="Calibri" w:hAnsi="Calibri" w:cs="Calibri"/>
          <w:spacing w:val="-1"/>
        </w:rPr>
        <w:t>e</w:t>
      </w:r>
      <w:r>
        <w:rPr>
          <w:rFonts w:ascii="Calibri" w:eastAsia="Calibri" w:hAnsi="Calibri" w:cs="Calibri"/>
        </w:rPr>
        <w:t>r</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al</w:t>
      </w:r>
      <w:r>
        <w:rPr>
          <w:rFonts w:ascii="Calibri" w:eastAsia="Calibri" w:hAnsi="Calibri" w:cs="Calibri"/>
          <w:spacing w:val="-5"/>
        </w:rPr>
        <w:t xml:space="preserve"> </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p</w:t>
      </w:r>
      <w:r>
        <w:rPr>
          <w:rFonts w:ascii="Calibri" w:eastAsia="Calibri" w:hAnsi="Calibri" w:cs="Calibri"/>
        </w:rPr>
        <w:t>lai</w:t>
      </w:r>
      <w:r>
        <w:rPr>
          <w:rFonts w:ascii="Calibri" w:eastAsia="Calibri" w:hAnsi="Calibri" w:cs="Calibri"/>
          <w:spacing w:val="4"/>
        </w:rPr>
        <w:t>n</w:t>
      </w:r>
      <w:r>
        <w:rPr>
          <w:rFonts w:ascii="Calibri" w:eastAsia="Calibri" w:hAnsi="Calibri" w:cs="Calibri"/>
        </w:rPr>
        <w:t>s</w:t>
      </w:r>
      <w:r>
        <w:rPr>
          <w:rFonts w:ascii="Calibri" w:eastAsia="Calibri" w:hAnsi="Calibri" w:cs="Calibri"/>
          <w:spacing w:val="-8"/>
        </w:rPr>
        <w:t xml:space="preserve"> </w:t>
      </w:r>
      <w:r>
        <w:rPr>
          <w:rFonts w:ascii="Calibri" w:eastAsia="Calibri" w:hAnsi="Calibri" w:cs="Calibri"/>
          <w:spacing w:val="1"/>
        </w:rPr>
        <w:t>b</w:t>
      </w:r>
      <w:r>
        <w:rPr>
          <w:rFonts w:ascii="Calibri" w:eastAsia="Calibri" w:hAnsi="Calibri" w:cs="Calibri"/>
        </w:rPr>
        <w:t>as</w:t>
      </w:r>
      <w:r>
        <w:rPr>
          <w:rFonts w:ascii="Calibri" w:eastAsia="Calibri" w:hAnsi="Calibri" w:cs="Calibri"/>
          <w:spacing w:val="1"/>
        </w:rPr>
        <w:t>i</w:t>
      </w:r>
      <w:r>
        <w:rPr>
          <w:rFonts w:ascii="Calibri" w:eastAsia="Calibri" w:hAnsi="Calibri" w:cs="Calibri"/>
        </w:rPr>
        <w:t>c</w:t>
      </w:r>
      <w:r>
        <w:rPr>
          <w:rFonts w:ascii="Calibri" w:eastAsia="Calibri" w:hAnsi="Calibri" w:cs="Calibri"/>
          <w:spacing w:val="-4"/>
        </w:rPr>
        <w:t xml:space="preserve"> </w:t>
      </w:r>
      <w:r>
        <w:rPr>
          <w:rFonts w:ascii="Calibri" w:eastAsia="Calibri" w:hAnsi="Calibri" w:cs="Calibri"/>
          <w:spacing w:val="1"/>
        </w:rPr>
        <w:t>kn</w:t>
      </w:r>
      <w:r>
        <w:rPr>
          <w:rFonts w:ascii="Calibri" w:eastAsia="Calibri" w:hAnsi="Calibri" w:cs="Calibri"/>
        </w:rPr>
        <w:t>ow</w:t>
      </w:r>
      <w:r>
        <w:rPr>
          <w:rFonts w:ascii="Calibri" w:eastAsia="Calibri" w:hAnsi="Calibri" w:cs="Calibri"/>
          <w:spacing w:val="-5"/>
        </w:rPr>
        <w:t xml:space="preserve"> </w:t>
      </w:r>
      <w:r>
        <w:rPr>
          <w:rFonts w:ascii="Calibri" w:eastAsia="Calibri" w:hAnsi="Calibri" w:cs="Calibri"/>
          <w:spacing w:val="1"/>
        </w:rPr>
        <w:t>h</w:t>
      </w:r>
      <w:r>
        <w:rPr>
          <w:rFonts w:ascii="Calibri" w:eastAsia="Calibri" w:hAnsi="Calibri" w:cs="Calibri"/>
        </w:rPr>
        <w:t>ow</w:t>
      </w:r>
      <w:r>
        <w:rPr>
          <w:rFonts w:ascii="Calibri" w:eastAsia="Calibri" w:hAnsi="Calibri" w:cs="Calibri"/>
          <w:spacing w:val="-5"/>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u</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sidR="00DC18D8">
        <w:rPr>
          <w:rFonts w:ascii="Calibri" w:eastAsia="Calibri" w:hAnsi="Calibri" w:cs="Calibri"/>
          <w:spacing w:val="2"/>
        </w:rPr>
        <w:t>FabulousFormMaker with WordPress.</w:t>
      </w:r>
    </w:p>
    <w:p w:rsidR="00A95C2F" w:rsidRDefault="00A95C2F">
      <w:pPr>
        <w:spacing w:line="200" w:lineRule="exact"/>
      </w:pPr>
    </w:p>
    <w:p w:rsidR="00A95C2F" w:rsidRPr="007716A5" w:rsidRDefault="00DE0347" w:rsidP="00F91E5C">
      <w:pPr>
        <w:pStyle w:val="Heading2"/>
        <w:numPr>
          <w:ilvl w:val="0"/>
          <w:numId w:val="0"/>
        </w:numPr>
        <w:rPr>
          <w:rFonts w:eastAsia="Cambria"/>
          <w:i w:val="0"/>
          <w:iCs w:val="0"/>
          <w:color w:val="548DD4" w:themeColor="text2" w:themeTint="99"/>
          <w:kern w:val="32"/>
        </w:rPr>
      </w:pPr>
      <w:r w:rsidRPr="007716A5">
        <w:rPr>
          <w:rFonts w:eastAsia="Cambria"/>
          <w:i w:val="0"/>
          <w:iCs w:val="0"/>
          <w:color w:val="548DD4" w:themeColor="text2" w:themeTint="99"/>
          <w:kern w:val="32"/>
        </w:rPr>
        <w:t>Steps to create form from</w:t>
      </w:r>
      <w:r w:rsidR="004F3339" w:rsidRPr="007716A5">
        <w:rPr>
          <w:rFonts w:eastAsia="Cambria"/>
          <w:i w:val="0"/>
          <w:iCs w:val="0"/>
          <w:color w:val="548DD4" w:themeColor="text2" w:themeTint="99"/>
          <w:kern w:val="32"/>
        </w:rPr>
        <w:t xml:space="preserve"> </w:t>
      </w:r>
      <w:r w:rsidR="00DC18D8" w:rsidRPr="007716A5">
        <w:rPr>
          <w:rFonts w:eastAsia="Cambria"/>
          <w:i w:val="0"/>
          <w:iCs w:val="0"/>
          <w:color w:val="548DD4" w:themeColor="text2" w:themeTint="99"/>
          <w:kern w:val="32"/>
        </w:rPr>
        <w:t xml:space="preserve">FabulousFormMaker Plugin </w:t>
      </w:r>
    </w:p>
    <w:p w:rsidR="00A95C2F" w:rsidRDefault="00A95C2F">
      <w:pPr>
        <w:spacing w:line="200" w:lineRule="exact"/>
      </w:pPr>
    </w:p>
    <w:p w:rsidR="00F91E5C" w:rsidRDefault="004F3339">
      <w:pPr>
        <w:spacing w:line="471" w:lineRule="auto"/>
        <w:ind w:left="1015" w:right="6093"/>
        <w:jc w:val="both"/>
        <w:rPr>
          <w:rFonts w:ascii="Calibri" w:eastAsia="Calibri" w:hAnsi="Calibri" w:cs="Calibri"/>
        </w:rPr>
      </w:pPr>
      <w:r>
        <w:rPr>
          <w:rFonts w:ascii="Calibri" w:eastAsia="Calibri" w:hAnsi="Calibri" w:cs="Calibri"/>
          <w:spacing w:val="1"/>
        </w:rPr>
        <w:t>a</w:t>
      </w:r>
      <w:r>
        <w:rPr>
          <w:rFonts w:ascii="Calibri" w:eastAsia="Calibri" w:hAnsi="Calibri" w:cs="Calibri"/>
        </w:rPr>
        <w:t xml:space="preserve">.   </w:t>
      </w:r>
      <w:r>
        <w:rPr>
          <w:rFonts w:ascii="Calibri" w:eastAsia="Calibri" w:hAnsi="Calibri" w:cs="Calibri"/>
          <w:spacing w:val="32"/>
        </w:rPr>
        <w:t xml:space="preserve"> </w:t>
      </w:r>
      <w:r w:rsidR="00F91E5C">
        <w:rPr>
          <w:rFonts w:ascii="Calibri" w:eastAsia="Calibri" w:hAnsi="Calibri" w:cs="Calibri"/>
        </w:rPr>
        <w:t>Settings</w:t>
      </w:r>
      <w:r>
        <w:rPr>
          <w:rFonts w:ascii="Calibri" w:eastAsia="Calibri" w:hAnsi="Calibri" w:cs="Calibri"/>
        </w:rPr>
        <w:t xml:space="preserve">, </w:t>
      </w:r>
    </w:p>
    <w:p w:rsidR="00F91E5C" w:rsidRDefault="004F3339" w:rsidP="00F91E5C">
      <w:pPr>
        <w:spacing w:line="471" w:lineRule="auto"/>
        <w:ind w:left="1015" w:right="6093"/>
        <w:jc w:val="both"/>
        <w:rPr>
          <w:rFonts w:ascii="Calibri" w:eastAsia="Calibri" w:hAnsi="Calibri" w:cs="Calibri"/>
        </w:rPr>
      </w:pPr>
      <w:r>
        <w:rPr>
          <w:rFonts w:ascii="Calibri" w:eastAsia="Calibri" w:hAnsi="Calibri" w:cs="Calibri"/>
          <w:spacing w:val="1"/>
        </w:rPr>
        <w:t>b</w:t>
      </w:r>
      <w:r>
        <w:rPr>
          <w:rFonts w:ascii="Calibri" w:eastAsia="Calibri" w:hAnsi="Calibri" w:cs="Calibri"/>
        </w:rPr>
        <w:t xml:space="preserve">.   </w:t>
      </w:r>
      <w:r>
        <w:rPr>
          <w:rFonts w:ascii="Calibri" w:eastAsia="Calibri" w:hAnsi="Calibri" w:cs="Calibri"/>
          <w:spacing w:val="22"/>
        </w:rPr>
        <w:t xml:space="preserve"> </w:t>
      </w:r>
      <w:r w:rsidR="00F91E5C">
        <w:rPr>
          <w:rFonts w:ascii="Calibri" w:eastAsia="Calibri" w:hAnsi="Calibri" w:cs="Calibri"/>
        </w:rPr>
        <w:t>Form Editor</w:t>
      </w:r>
      <w:r>
        <w:rPr>
          <w:rFonts w:ascii="Calibri" w:eastAsia="Calibri" w:hAnsi="Calibri" w:cs="Calibri"/>
        </w:rPr>
        <w:t xml:space="preserve">, </w:t>
      </w:r>
    </w:p>
    <w:p w:rsidR="00A95C2F" w:rsidRDefault="004F3339" w:rsidP="00F91E5C">
      <w:pPr>
        <w:spacing w:line="471" w:lineRule="auto"/>
        <w:ind w:left="1015" w:right="6093"/>
        <w:jc w:val="both"/>
        <w:rPr>
          <w:rFonts w:ascii="Calibri" w:eastAsia="Calibri" w:hAnsi="Calibri" w:cs="Calibri"/>
        </w:rPr>
      </w:pPr>
      <w:r>
        <w:rPr>
          <w:rFonts w:ascii="Calibri" w:eastAsia="Calibri" w:hAnsi="Calibri" w:cs="Calibri"/>
        </w:rPr>
        <w:t xml:space="preserve">c.   </w:t>
      </w:r>
      <w:r w:rsidR="00F91E5C">
        <w:rPr>
          <w:rFonts w:ascii="Calibri" w:eastAsia="Calibri" w:hAnsi="Calibri" w:cs="Calibri"/>
          <w:spacing w:val="44"/>
        </w:rPr>
        <w:t xml:space="preserve"> </w:t>
      </w:r>
      <w:r w:rsidR="00F91E5C">
        <w:rPr>
          <w:rFonts w:ascii="Calibri" w:eastAsia="Calibri" w:hAnsi="Calibri" w:cs="Calibri"/>
        </w:rPr>
        <w:t>Your form so far</w:t>
      </w:r>
    </w:p>
    <w:p w:rsidR="00A95C2F" w:rsidRDefault="00A95C2F" w:rsidP="00F91E5C">
      <w:pPr>
        <w:ind w:right="6233"/>
        <w:jc w:val="both"/>
        <w:rPr>
          <w:rFonts w:ascii="Calibri" w:eastAsia="Calibri" w:hAnsi="Calibri" w:cs="Calibri"/>
        </w:rPr>
        <w:sectPr w:rsidR="00A95C2F">
          <w:pgSz w:w="11920" w:h="16840"/>
          <w:pgMar w:top="900" w:right="1260" w:bottom="280" w:left="1280" w:header="715" w:footer="1476" w:gutter="0"/>
          <w:cols w:space="720"/>
        </w:sectPr>
      </w:pPr>
    </w:p>
    <w:p w:rsidR="00A95C2F" w:rsidRDefault="00A95C2F">
      <w:pPr>
        <w:spacing w:line="200" w:lineRule="exact"/>
      </w:pPr>
    </w:p>
    <w:p w:rsidR="00A95C2F" w:rsidRDefault="00A95C2F">
      <w:pPr>
        <w:spacing w:line="200" w:lineRule="exact"/>
      </w:pPr>
    </w:p>
    <w:p w:rsidR="00A95C2F" w:rsidRDefault="004F3339" w:rsidP="00DE0347">
      <w:pPr>
        <w:pStyle w:val="Heading1"/>
        <w:numPr>
          <w:ilvl w:val="0"/>
          <w:numId w:val="0"/>
        </w:numPr>
        <w:ind w:left="720"/>
        <w:rPr>
          <w:rFonts w:eastAsia="Cambria"/>
          <w:sz w:val="28"/>
          <w:szCs w:val="28"/>
        </w:rPr>
      </w:pPr>
      <w:r w:rsidRPr="007716A5">
        <w:rPr>
          <w:rFonts w:eastAsia="Cambria"/>
          <w:color w:val="548DD4" w:themeColor="text2" w:themeTint="99"/>
        </w:rPr>
        <w:t>1.</w:t>
      </w:r>
      <w:r>
        <w:rPr>
          <w:rFonts w:eastAsia="Cambria"/>
          <w:color w:val="365F91"/>
          <w:sz w:val="28"/>
          <w:szCs w:val="28"/>
        </w:rPr>
        <w:t xml:space="preserve"> </w:t>
      </w:r>
      <w:r w:rsidRPr="00DE0347">
        <w:rPr>
          <w:rStyle w:val="Heading1Char"/>
        </w:rPr>
        <w:t xml:space="preserve"> </w:t>
      </w:r>
      <w:r w:rsidR="00F91E5C" w:rsidRPr="00DE0347">
        <w:rPr>
          <w:rFonts w:eastAsia="Cambria"/>
          <w:color w:val="548DD4" w:themeColor="text2" w:themeTint="99"/>
        </w:rPr>
        <w:t>Settings</w:t>
      </w:r>
    </w:p>
    <w:p w:rsidR="00A95C2F" w:rsidRDefault="00A95C2F">
      <w:pPr>
        <w:spacing w:before="2" w:line="160" w:lineRule="exact"/>
        <w:rPr>
          <w:sz w:val="17"/>
          <w:szCs w:val="17"/>
        </w:rPr>
      </w:pPr>
    </w:p>
    <w:p w:rsidR="00F91E5C" w:rsidRDefault="00F91E5C">
      <w:pPr>
        <w:spacing w:line="358" w:lineRule="auto"/>
        <w:ind w:left="160" w:right="240"/>
        <w:jc w:val="both"/>
        <w:rPr>
          <w:rFonts w:ascii="Calibri" w:eastAsia="Calibri" w:hAnsi="Calibri" w:cs="Calibri"/>
          <w:spacing w:val="-1"/>
        </w:rPr>
      </w:pPr>
      <w:r>
        <w:rPr>
          <w:rFonts w:ascii="Calibri" w:eastAsia="Calibri" w:hAnsi="Calibri" w:cs="Calibri"/>
          <w:spacing w:val="-1"/>
        </w:rPr>
        <w:t xml:space="preserve">User can login to their </w:t>
      </w:r>
      <w:proofErr w:type="spellStart"/>
      <w:r>
        <w:rPr>
          <w:rFonts w:ascii="Calibri" w:eastAsia="Calibri" w:hAnsi="Calibri" w:cs="Calibri"/>
          <w:spacing w:val="-1"/>
        </w:rPr>
        <w:t>wp</w:t>
      </w:r>
      <w:proofErr w:type="spellEnd"/>
      <w:r>
        <w:rPr>
          <w:rFonts w:ascii="Calibri" w:eastAsia="Calibri" w:hAnsi="Calibri" w:cs="Calibri"/>
          <w:spacing w:val="-1"/>
        </w:rPr>
        <w:t>-admin portal after successful installation of the FabulousFormMaker Plugin. User can see their dashboard. Follow the below steps:</w:t>
      </w:r>
    </w:p>
    <w:p w:rsidR="00F91E5C" w:rsidRPr="00F91E5C" w:rsidRDefault="00F91E5C" w:rsidP="00F91E5C">
      <w:pPr>
        <w:pStyle w:val="ListParagraph"/>
        <w:numPr>
          <w:ilvl w:val="0"/>
          <w:numId w:val="2"/>
        </w:numPr>
        <w:spacing w:line="358" w:lineRule="auto"/>
        <w:ind w:right="240"/>
        <w:jc w:val="both"/>
        <w:rPr>
          <w:rFonts w:ascii="Calibri" w:eastAsia="Calibri" w:hAnsi="Calibri" w:cs="Calibri"/>
        </w:rPr>
      </w:pPr>
      <w:r w:rsidRPr="00F91E5C">
        <w:rPr>
          <w:rFonts w:ascii="Calibri" w:eastAsia="Calibri" w:hAnsi="Calibri" w:cs="Calibri"/>
          <w:spacing w:val="-1"/>
        </w:rPr>
        <w:t>Navigate to Plugins</w:t>
      </w:r>
    </w:p>
    <w:p w:rsidR="00F91E5C" w:rsidRPr="00F91E5C" w:rsidRDefault="00F91E5C" w:rsidP="00F91E5C">
      <w:pPr>
        <w:pStyle w:val="ListParagraph"/>
        <w:numPr>
          <w:ilvl w:val="0"/>
          <w:numId w:val="2"/>
        </w:numPr>
        <w:spacing w:line="358" w:lineRule="auto"/>
        <w:ind w:right="240"/>
        <w:jc w:val="both"/>
        <w:rPr>
          <w:rFonts w:ascii="Calibri" w:eastAsia="Calibri" w:hAnsi="Calibri" w:cs="Calibri"/>
        </w:rPr>
      </w:pPr>
      <w:r w:rsidRPr="00F91E5C">
        <w:rPr>
          <w:rFonts w:ascii="Calibri" w:eastAsia="Calibri" w:hAnsi="Calibri" w:cs="Calibri"/>
          <w:spacing w:val="-1"/>
        </w:rPr>
        <w:t>Click on Installed Plugin</w:t>
      </w:r>
      <w:r>
        <w:rPr>
          <w:rFonts w:ascii="Calibri" w:eastAsia="Calibri" w:hAnsi="Calibri" w:cs="Calibri"/>
          <w:spacing w:val="-1"/>
        </w:rPr>
        <w:t>s</w:t>
      </w:r>
    </w:p>
    <w:p w:rsidR="00A95C2F" w:rsidRPr="00F91E5C" w:rsidRDefault="00F91E5C" w:rsidP="00F91E5C">
      <w:pPr>
        <w:pStyle w:val="ListParagraph"/>
        <w:numPr>
          <w:ilvl w:val="0"/>
          <w:numId w:val="2"/>
        </w:numPr>
        <w:spacing w:line="358" w:lineRule="auto"/>
        <w:ind w:right="240"/>
        <w:jc w:val="both"/>
        <w:rPr>
          <w:rFonts w:ascii="Calibri" w:eastAsia="Calibri" w:hAnsi="Calibri" w:cs="Calibri"/>
        </w:rPr>
      </w:pPr>
      <w:r w:rsidRPr="00F91E5C">
        <w:rPr>
          <w:rFonts w:ascii="Calibri" w:eastAsia="Calibri" w:hAnsi="Calibri" w:cs="Calibri"/>
          <w:spacing w:val="-1"/>
        </w:rPr>
        <w:t xml:space="preserve">Activate </w:t>
      </w:r>
      <w:r>
        <w:rPr>
          <w:rFonts w:ascii="Calibri" w:eastAsia="Calibri" w:hAnsi="Calibri" w:cs="Calibri"/>
          <w:spacing w:val="-1"/>
        </w:rPr>
        <w:t xml:space="preserve">FabulousFormMaker. </w:t>
      </w:r>
    </w:p>
    <w:p w:rsidR="00F91E5C" w:rsidRPr="00F91E5C" w:rsidRDefault="00F91E5C" w:rsidP="00F91E5C">
      <w:pPr>
        <w:pStyle w:val="ListParagraph"/>
        <w:numPr>
          <w:ilvl w:val="0"/>
          <w:numId w:val="2"/>
        </w:numPr>
        <w:spacing w:line="358" w:lineRule="auto"/>
        <w:ind w:right="240"/>
        <w:jc w:val="both"/>
        <w:rPr>
          <w:rFonts w:ascii="Calibri" w:eastAsia="Calibri" w:hAnsi="Calibri" w:cs="Calibri"/>
        </w:rPr>
      </w:pPr>
      <w:r>
        <w:rPr>
          <w:rFonts w:ascii="Calibri" w:eastAsia="Calibri" w:hAnsi="Calibri" w:cs="Calibri"/>
          <w:spacing w:val="-1"/>
        </w:rPr>
        <w:t>Navigate to Contact Form (Note: User will be able to see their Custom Contact Form)</w:t>
      </w:r>
    </w:p>
    <w:p w:rsidR="00A95C2F" w:rsidRDefault="00A95C2F">
      <w:pPr>
        <w:spacing w:before="2" w:line="120" w:lineRule="exact"/>
        <w:rPr>
          <w:sz w:val="12"/>
          <w:szCs w:val="12"/>
        </w:rPr>
      </w:pPr>
    </w:p>
    <w:p w:rsidR="00A95C2F" w:rsidRDefault="004F3339">
      <w:pPr>
        <w:ind w:left="160" w:right="7473"/>
        <w:jc w:val="both"/>
        <w:rPr>
          <w:rFonts w:ascii="Calibri" w:eastAsia="Calibri" w:hAnsi="Calibri" w:cs="Calibri"/>
        </w:rPr>
      </w:pPr>
      <w:r>
        <w:rPr>
          <w:rFonts w:ascii="Calibri" w:eastAsia="Calibri" w:hAnsi="Calibri" w:cs="Calibri"/>
          <w:b/>
        </w:rPr>
        <w:t>Poss</w:t>
      </w:r>
      <w:r>
        <w:rPr>
          <w:rFonts w:ascii="Calibri" w:eastAsia="Calibri" w:hAnsi="Calibri" w:cs="Calibri"/>
          <w:b/>
          <w:spacing w:val="-1"/>
        </w:rPr>
        <w:t>i</w:t>
      </w:r>
      <w:r>
        <w:rPr>
          <w:rFonts w:ascii="Calibri" w:eastAsia="Calibri" w:hAnsi="Calibri" w:cs="Calibri"/>
          <w:b/>
          <w:spacing w:val="1"/>
        </w:rPr>
        <w:t>b</w:t>
      </w:r>
      <w:r>
        <w:rPr>
          <w:rFonts w:ascii="Calibri" w:eastAsia="Calibri" w:hAnsi="Calibri" w:cs="Calibri"/>
          <w:b/>
          <w:spacing w:val="-1"/>
        </w:rPr>
        <w:t>l</w:t>
      </w:r>
      <w:r>
        <w:rPr>
          <w:rFonts w:ascii="Calibri" w:eastAsia="Calibri" w:hAnsi="Calibri" w:cs="Calibri"/>
          <w:b/>
        </w:rPr>
        <w:t>e</w:t>
      </w:r>
      <w:r>
        <w:rPr>
          <w:rFonts w:ascii="Calibri" w:eastAsia="Calibri" w:hAnsi="Calibri" w:cs="Calibri"/>
          <w:b/>
          <w:spacing w:val="-7"/>
        </w:rPr>
        <w:t xml:space="preserve"> </w:t>
      </w:r>
      <w:r>
        <w:rPr>
          <w:rFonts w:ascii="Calibri" w:eastAsia="Calibri" w:hAnsi="Calibri" w:cs="Calibri"/>
          <w:b/>
        </w:rPr>
        <w:t>O</w:t>
      </w:r>
      <w:r>
        <w:rPr>
          <w:rFonts w:ascii="Calibri" w:eastAsia="Calibri" w:hAnsi="Calibri" w:cs="Calibri"/>
          <w:b/>
          <w:spacing w:val="1"/>
        </w:rPr>
        <w:t>p</w:t>
      </w:r>
      <w:r>
        <w:rPr>
          <w:rFonts w:ascii="Calibri" w:eastAsia="Calibri" w:hAnsi="Calibri" w:cs="Calibri"/>
          <w:b/>
        </w:rPr>
        <w:t>e</w:t>
      </w:r>
      <w:r>
        <w:rPr>
          <w:rFonts w:ascii="Calibri" w:eastAsia="Calibri" w:hAnsi="Calibri" w:cs="Calibri"/>
          <w:b/>
          <w:spacing w:val="1"/>
        </w:rPr>
        <w:t>r</w:t>
      </w:r>
      <w:r>
        <w:rPr>
          <w:rFonts w:ascii="Calibri" w:eastAsia="Calibri" w:hAnsi="Calibri" w:cs="Calibri"/>
          <w:b/>
        </w:rPr>
        <w:t>atio</w:t>
      </w:r>
      <w:r>
        <w:rPr>
          <w:rFonts w:ascii="Calibri" w:eastAsia="Calibri" w:hAnsi="Calibri" w:cs="Calibri"/>
          <w:b/>
          <w:spacing w:val="2"/>
        </w:rPr>
        <w:t>n</w:t>
      </w:r>
      <w:r>
        <w:rPr>
          <w:rFonts w:ascii="Calibri" w:eastAsia="Calibri" w:hAnsi="Calibri" w:cs="Calibri"/>
          <w:b/>
        </w:rPr>
        <w:t>s:</w:t>
      </w:r>
    </w:p>
    <w:p w:rsidR="00A95C2F" w:rsidRDefault="00A95C2F">
      <w:pPr>
        <w:spacing w:before="19" w:line="200" w:lineRule="exact"/>
      </w:pPr>
    </w:p>
    <w:p w:rsidR="00A95C2F" w:rsidRDefault="008C4CFE" w:rsidP="008C4CFE">
      <w:pPr>
        <w:pStyle w:val="ListParagraph"/>
        <w:numPr>
          <w:ilvl w:val="0"/>
          <w:numId w:val="3"/>
        </w:numPr>
        <w:rPr>
          <w:rFonts w:ascii="Calibri" w:eastAsia="Calibri" w:hAnsi="Calibri" w:cs="Calibri"/>
        </w:rPr>
      </w:pPr>
      <w:r w:rsidRPr="008C4CFE">
        <w:rPr>
          <w:rFonts w:ascii="Calibri" w:eastAsia="Calibri" w:hAnsi="Calibri" w:cs="Calibri"/>
          <w:b/>
          <w:i/>
        </w:rPr>
        <w:t>Address the</w:t>
      </w:r>
      <w:r w:rsidR="00F91E5C" w:rsidRPr="008C4CFE">
        <w:rPr>
          <w:rFonts w:ascii="Calibri" w:eastAsia="Calibri" w:hAnsi="Calibri" w:cs="Calibri"/>
          <w:b/>
          <w:i/>
        </w:rPr>
        <w:t xml:space="preserve"> contact form to the following name:</w:t>
      </w:r>
      <w:r w:rsidR="00F91E5C" w:rsidRPr="008C4CFE">
        <w:rPr>
          <w:rFonts w:ascii="Calibri" w:eastAsia="Calibri" w:hAnsi="Calibri" w:cs="Calibri"/>
        </w:rPr>
        <w:t xml:space="preserve"> </w:t>
      </w:r>
      <w:r w:rsidRPr="008C4CFE">
        <w:rPr>
          <w:rFonts w:ascii="Calibri" w:eastAsia="Calibri" w:hAnsi="Calibri" w:cs="Calibri"/>
        </w:rPr>
        <w:t xml:space="preserve">User can enter </w:t>
      </w:r>
      <w:r>
        <w:rPr>
          <w:rFonts w:ascii="Calibri" w:eastAsia="Calibri" w:hAnsi="Calibri" w:cs="Calibri"/>
        </w:rPr>
        <w:t xml:space="preserve">the name in the textbox. </w:t>
      </w:r>
    </w:p>
    <w:p w:rsidR="008C4CFE" w:rsidRDefault="008C4CFE" w:rsidP="008C4CFE">
      <w:pPr>
        <w:pStyle w:val="ListParagraph"/>
        <w:numPr>
          <w:ilvl w:val="0"/>
          <w:numId w:val="3"/>
        </w:numPr>
        <w:rPr>
          <w:rFonts w:ascii="Calibri" w:eastAsia="Calibri" w:hAnsi="Calibri" w:cs="Calibri"/>
        </w:rPr>
      </w:pPr>
      <w:r>
        <w:rPr>
          <w:rFonts w:ascii="Calibri" w:eastAsia="Calibri" w:hAnsi="Calibri" w:cs="Calibri"/>
          <w:b/>
          <w:i/>
        </w:rPr>
        <w:t xml:space="preserve">Send the contact form to this email address: </w:t>
      </w:r>
      <w:r>
        <w:rPr>
          <w:rFonts w:ascii="Calibri" w:eastAsia="Calibri" w:hAnsi="Calibri" w:cs="Calibri"/>
        </w:rPr>
        <w:t xml:space="preserve">User can enter the email address of the person who will receive the form. </w:t>
      </w:r>
    </w:p>
    <w:p w:rsidR="008C4CFE" w:rsidRPr="008C4CFE" w:rsidRDefault="008C4CFE" w:rsidP="008C4CFE">
      <w:pPr>
        <w:pStyle w:val="ListParagraph"/>
        <w:numPr>
          <w:ilvl w:val="0"/>
          <w:numId w:val="3"/>
        </w:numPr>
        <w:rPr>
          <w:rFonts w:ascii="Calibri" w:eastAsia="Calibri" w:hAnsi="Calibri" w:cs="Calibri"/>
        </w:rPr>
      </w:pPr>
      <w:r>
        <w:rPr>
          <w:rFonts w:ascii="Calibri" w:eastAsia="Calibri" w:hAnsi="Calibri" w:cs="Calibri"/>
        </w:rPr>
        <w:t>Click on Save Settings will save the entry made to the above fields</w:t>
      </w:r>
      <w:r w:rsidR="004F3339">
        <w:rPr>
          <w:rFonts w:ascii="Calibri" w:eastAsia="Calibri" w:hAnsi="Calibri" w:cs="Calibri"/>
        </w:rPr>
        <w:t xml:space="preserve"> with the message on top as </w:t>
      </w:r>
      <w:r w:rsidR="004F3339" w:rsidRPr="004F3339">
        <w:rPr>
          <w:rFonts w:ascii="Calibri" w:eastAsia="Calibri" w:hAnsi="Calibri" w:cs="Calibri"/>
          <w:i/>
        </w:rPr>
        <w:t>“Settings Updated”</w:t>
      </w:r>
      <w:r>
        <w:rPr>
          <w:rFonts w:ascii="Calibri" w:eastAsia="Calibri" w:hAnsi="Calibri" w:cs="Calibri"/>
        </w:rPr>
        <w:t>. (Please refer to the screenshot for same)</w:t>
      </w:r>
    </w:p>
    <w:p w:rsidR="008C4CFE" w:rsidRDefault="008C4CFE" w:rsidP="008C4CFE">
      <w:pPr>
        <w:rPr>
          <w:rFonts w:ascii="Calibri" w:eastAsia="Calibri" w:hAnsi="Calibri" w:cs="Calibri"/>
        </w:rPr>
      </w:pPr>
    </w:p>
    <w:p w:rsidR="008C4CFE" w:rsidRDefault="004F3339" w:rsidP="008C4CFE">
      <w:pPr>
        <w:rPr>
          <w:rFonts w:ascii="Calibri" w:eastAsia="Calibri" w:hAnsi="Calibri" w:cs="Calibri"/>
        </w:rPr>
      </w:pPr>
      <w:r>
        <w:rPr>
          <w:rFonts w:ascii="Calibri" w:eastAsia="Calibri" w:hAnsi="Calibri" w:cs="Calibri"/>
          <w:noProof/>
        </w:rPr>
        <w:drawing>
          <wp:inline distT="0" distB="0" distL="0" distR="0">
            <wp:extent cx="59531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943350"/>
                    </a:xfrm>
                    <a:prstGeom prst="rect">
                      <a:avLst/>
                    </a:prstGeom>
                    <a:noFill/>
                    <a:ln>
                      <a:noFill/>
                    </a:ln>
                  </pic:spPr>
                </pic:pic>
              </a:graphicData>
            </a:graphic>
          </wp:inline>
        </w:drawing>
      </w:r>
    </w:p>
    <w:p w:rsidR="008C4CFE" w:rsidRDefault="008C4CFE" w:rsidP="008C4CFE">
      <w:pPr>
        <w:rPr>
          <w:rFonts w:ascii="Calibri" w:eastAsia="Calibri" w:hAnsi="Calibri" w:cs="Calibri"/>
        </w:rPr>
      </w:pPr>
    </w:p>
    <w:p w:rsidR="008C4CFE" w:rsidRDefault="004F3339" w:rsidP="008C4CFE">
      <w:pPr>
        <w:pStyle w:val="ListParagraph"/>
        <w:numPr>
          <w:ilvl w:val="0"/>
          <w:numId w:val="3"/>
        </w:numPr>
        <w:rPr>
          <w:rFonts w:ascii="Calibri" w:eastAsia="Calibri" w:hAnsi="Calibri" w:cs="Calibri"/>
        </w:rPr>
      </w:pPr>
      <w:r>
        <w:rPr>
          <w:rFonts w:ascii="Calibri" w:eastAsia="Calibri" w:hAnsi="Calibri" w:cs="Calibri"/>
        </w:rPr>
        <w:t xml:space="preserve">User can change the settings in </w:t>
      </w:r>
      <w:r w:rsidRPr="008C4CFE">
        <w:rPr>
          <w:rFonts w:ascii="Calibri" w:eastAsia="Calibri" w:hAnsi="Calibri" w:cs="Calibri"/>
          <w:b/>
          <w:i/>
        </w:rPr>
        <w:t>Address the contact form to the following n</w:t>
      </w:r>
      <w:r>
        <w:rPr>
          <w:rFonts w:ascii="Calibri" w:eastAsia="Calibri" w:hAnsi="Calibri" w:cs="Calibri"/>
          <w:b/>
          <w:i/>
        </w:rPr>
        <w:t xml:space="preserve">ame </w:t>
      </w:r>
      <w:r>
        <w:rPr>
          <w:rFonts w:ascii="Calibri" w:eastAsia="Calibri" w:hAnsi="Calibri" w:cs="Calibri"/>
        </w:rPr>
        <w:t xml:space="preserve">text field and </w:t>
      </w:r>
      <w:r>
        <w:rPr>
          <w:rFonts w:ascii="Calibri" w:eastAsia="Calibri" w:hAnsi="Calibri" w:cs="Calibri"/>
          <w:b/>
          <w:i/>
        </w:rPr>
        <w:t xml:space="preserve">Send the contact form to this email address </w:t>
      </w:r>
      <w:r>
        <w:rPr>
          <w:rFonts w:ascii="Calibri" w:eastAsia="Calibri" w:hAnsi="Calibri" w:cs="Calibri"/>
        </w:rPr>
        <w:t xml:space="preserve">text field and click on Save Settings. </w:t>
      </w:r>
    </w:p>
    <w:p w:rsidR="004F3339" w:rsidRPr="008C4CFE" w:rsidRDefault="004F3339" w:rsidP="008C4CFE">
      <w:pPr>
        <w:pStyle w:val="ListParagraph"/>
        <w:numPr>
          <w:ilvl w:val="0"/>
          <w:numId w:val="3"/>
        </w:numPr>
        <w:rPr>
          <w:rFonts w:ascii="Calibri" w:eastAsia="Calibri" w:hAnsi="Calibri" w:cs="Calibri"/>
        </w:rPr>
      </w:pPr>
      <w:r>
        <w:rPr>
          <w:rFonts w:ascii="Calibri" w:eastAsia="Calibri" w:hAnsi="Calibri" w:cs="Calibri"/>
        </w:rPr>
        <w:t>To verify if the above entries has been saved, user can navigate to any other tab and come back to ‘Contact Form’ Page to see their settings have been saved.</w:t>
      </w:r>
    </w:p>
    <w:p w:rsidR="008C4CFE" w:rsidRDefault="008C4CFE" w:rsidP="008C4CFE">
      <w:pPr>
        <w:rPr>
          <w:rFonts w:ascii="Calibri" w:eastAsia="Calibri" w:hAnsi="Calibri" w:cs="Calibri"/>
        </w:rPr>
      </w:pPr>
    </w:p>
    <w:p w:rsidR="008C4CFE" w:rsidRPr="008C4CFE" w:rsidRDefault="008C4CFE" w:rsidP="008C4CFE">
      <w:pPr>
        <w:rPr>
          <w:rFonts w:ascii="Calibri" w:eastAsia="Calibri" w:hAnsi="Calibri" w:cs="Calibri"/>
        </w:rPr>
      </w:pPr>
    </w:p>
    <w:p w:rsidR="00A95C2F" w:rsidRDefault="00A95C2F">
      <w:pPr>
        <w:spacing w:line="200" w:lineRule="exact"/>
        <w:rPr>
          <w:rFonts w:ascii="Calibri" w:eastAsia="Calibri" w:hAnsi="Calibri" w:cs="Calibri"/>
        </w:rPr>
      </w:pPr>
    </w:p>
    <w:p w:rsidR="004F3339" w:rsidRDefault="004F3339">
      <w:pPr>
        <w:spacing w:line="200" w:lineRule="exact"/>
        <w:rPr>
          <w:rFonts w:ascii="Calibri" w:eastAsia="Calibri" w:hAnsi="Calibri" w:cs="Calibri"/>
        </w:rPr>
      </w:pPr>
    </w:p>
    <w:p w:rsidR="004F3339" w:rsidRDefault="004F3339">
      <w:pPr>
        <w:spacing w:line="200" w:lineRule="exact"/>
        <w:rPr>
          <w:rFonts w:ascii="Calibri" w:eastAsia="Calibri" w:hAnsi="Calibri" w:cs="Calibri"/>
        </w:rPr>
      </w:pPr>
    </w:p>
    <w:p w:rsidR="004F3339" w:rsidRDefault="004F3339">
      <w:pPr>
        <w:spacing w:line="200" w:lineRule="exact"/>
        <w:rPr>
          <w:rFonts w:ascii="Calibri" w:eastAsia="Calibri" w:hAnsi="Calibri" w:cs="Calibri"/>
        </w:rPr>
      </w:pPr>
    </w:p>
    <w:p w:rsidR="004F3339" w:rsidRDefault="004F3339">
      <w:pPr>
        <w:spacing w:line="200" w:lineRule="exact"/>
        <w:rPr>
          <w:rFonts w:ascii="Calibri" w:eastAsia="Calibri" w:hAnsi="Calibri" w:cs="Calibri"/>
        </w:rPr>
      </w:pPr>
    </w:p>
    <w:p w:rsidR="00DE0347" w:rsidRDefault="00DE0347" w:rsidP="00DE0347">
      <w:pPr>
        <w:pStyle w:val="Heading1"/>
        <w:numPr>
          <w:ilvl w:val="0"/>
          <w:numId w:val="0"/>
        </w:numPr>
        <w:ind w:left="720"/>
        <w:rPr>
          <w:rFonts w:eastAsia="Calibri"/>
        </w:rPr>
      </w:pPr>
      <w:r w:rsidRPr="00DE0347">
        <w:rPr>
          <w:rFonts w:eastAsia="Calibri"/>
          <w:color w:val="548DD4" w:themeColor="text2" w:themeTint="99"/>
        </w:rPr>
        <w:t>2. Form Editor</w:t>
      </w:r>
    </w:p>
    <w:p w:rsidR="004F3339" w:rsidRDefault="007716A5" w:rsidP="00DE0347">
      <w:pPr>
        <w:rPr>
          <w:rFonts w:ascii="Calibri" w:eastAsia="Calibri" w:hAnsi="Calibri" w:cs="Calibri"/>
        </w:rPr>
      </w:pPr>
      <w:r>
        <w:rPr>
          <w:rFonts w:ascii="Calibri" w:eastAsia="Calibri" w:hAnsi="Calibri" w:cs="Calibri"/>
        </w:rPr>
        <w:t xml:space="preserve">After entering </w:t>
      </w:r>
      <w:r w:rsidR="00DE0347" w:rsidRPr="00DE0347">
        <w:rPr>
          <w:rFonts w:ascii="Calibri" w:eastAsia="Calibri" w:hAnsi="Calibri" w:cs="Calibri"/>
        </w:rPr>
        <w:t>necessa</w:t>
      </w:r>
      <w:r>
        <w:rPr>
          <w:rFonts w:ascii="Calibri" w:eastAsia="Calibri" w:hAnsi="Calibri" w:cs="Calibri"/>
        </w:rPr>
        <w:t xml:space="preserve">ry information in Settings, </w:t>
      </w:r>
      <w:r w:rsidR="00DE0347" w:rsidRPr="00DE0347">
        <w:rPr>
          <w:rFonts w:ascii="Calibri" w:eastAsia="Calibri" w:hAnsi="Calibri" w:cs="Calibri"/>
        </w:rPr>
        <w:t>user can create the form by choosing fields from the drop down list.</w:t>
      </w:r>
    </w:p>
    <w:p w:rsidR="00DE0347" w:rsidRDefault="00DE0347" w:rsidP="00DE0347">
      <w:pPr>
        <w:pStyle w:val="ListParagraph"/>
        <w:numPr>
          <w:ilvl w:val="0"/>
          <w:numId w:val="9"/>
        </w:numPr>
        <w:rPr>
          <w:rFonts w:ascii="Calibri" w:eastAsia="Calibri" w:hAnsi="Calibri" w:cs="Calibri"/>
        </w:rPr>
      </w:pPr>
      <w:r>
        <w:rPr>
          <w:rFonts w:ascii="Calibri" w:eastAsia="Calibri" w:hAnsi="Calibri" w:cs="Calibri"/>
        </w:rPr>
        <w:t>Choose item to add in the contact form</w:t>
      </w:r>
    </w:p>
    <w:p w:rsidR="00DE0347" w:rsidRDefault="00DE0347" w:rsidP="00DE0347">
      <w:pPr>
        <w:pStyle w:val="ListParagraph"/>
        <w:numPr>
          <w:ilvl w:val="0"/>
          <w:numId w:val="9"/>
        </w:numPr>
        <w:rPr>
          <w:rFonts w:ascii="Calibri" w:eastAsia="Calibri" w:hAnsi="Calibri" w:cs="Calibri"/>
        </w:rPr>
      </w:pPr>
      <w:r>
        <w:rPr>
          <w:rFonts w:ascii="Calibri" w:eastAsia="Calibri" w:hAnsi="Calibri" w:cs="Calibri"/>
        </w:rPr>
        <w:t>Click on the drop down list</w:t>
      </w:r>
    </w:p>
    <w:p w:rsidR="00DE0347" w:rsidRDefault="00DE0347" w:rsidP="00DE0347">
      <w:pPr>
        <w:pStyle w:val="ListParagraph"/>
        <w:numPr>
          <w:ilvl w:val="0"/>
          <w:numId w:val="9"/>
        </w:numPr>
        <w:rPr>
          <w:rFonts w:ascii="Calibri" w:eastAsia="Calibri" w:hAnsi="Calibri" w:cs="Calibri"/>
        </w:rPr>
      </w:pPr>
      <w:r>
        <w:rPr>
          <w:rFonts w:ascii="Calibri" w:eastAsia="Calibri" w:hAnsi="Calibri" w:cs="Calibri"/>
        </w:rPr>
        <w:t>User ca</w:t>
      </w:r>
      <w:r w:rsidR="007716A5">
        <w:rPr>
          <w:rFonts w:ascii="Calibri" w:eastAsia="Calibri" w:hAnsi="Calibri" w:cs="Calibri"/>
        </w:rPr>
        <w:t>n choose any of the six options (Single-Line Text Box, Selection Box, Large Text Box, Password Text Box, Radio Box (Choose one Option Style), Check Boxes (Choose Multiple Option Style).</w:t>
      </w:r>
    </w:p>
    <w:p w:rsidR="007716A5" w:rsidRDefault="007716A5" w:rsidP="00DE0347">
      <w:pPr>
        <w:pStyle w:val="ListParagraph"/>
        <w:numPr>
          <w:ilvl w:val="0"/>
          <w:numId w:val="9"/>
        </w:numPr>
        <w:rPr>
          <w:rFonts w:ascii="Calibri" w:eastAsia="Calibri" w:hAnsi="Calibri" w:cs="Calibri"/>
        </w:rPr>
      </w:pPr>
      <w:r>
        <w:rPr>
          <w:rFonts w:ascii="Calibri" w:eastAsia="Calibri" w:hAnsi="Calibri" w:cs="Calibri"/>
        </w:rPr>
        <w:t>User has the ability to delete any of the option.</w:t>
      </w:r>
    </w:p>
    <w:p w:rsidR="007716A5" w:rsidRDefault="007716A5" w:rsidP="007716A5">
      <w:pPr>
        <w:rPr>
          <w:rFonts w:ascii="Calibri" w:eastAsia="Calibri" w:hAnsi="Calibri" w:cs="Calibri"/>
        </w:rPr>
      </w:pPr>
    </w:p>
    <w:p w:rsidR="007716A5" w:rsidRDefault="007716A5" w:rsidP="007716A5">
      <w:pPr>
        <w:rPr>
          <w:rFonts w:ascii="Calibri" w:eastAsia="Calibri" w:hAnsi="Calibri" w:cs="Calibri"/>
        </w:rPr>
      </w:pPr>
      <w:r w:rsidRPr="00AF0FC9">
        <w:rPr>
          <w:rFonts w:ascii="Calibri" w:eastAsia="Calibri" w:hAnsi="Calibri" w:cs="Calibri"/>
          <w:b/>
        </w:rPr>
        <w:t>Possible Operations</w:t>
      </w:r>
      <w:r>
        <w:rPr>
          <w:rFonts w:ascii="Calibri" w:eastAsia="Calibri" w:hAnsi="Calibri" w:cs="Calibri"/>
        </w:rPr>
        <w:t>:</w:t>
      </w:r>
    </w:p>
    <w:p w:rsidR="007716A5" w:rsidRDefault="007716A5" w:rsidP="007716A5">
      <w:pPr>
        <w:rPr>
          <w:rFonts w:ascii="Calibri" w:eastAsia="Calibri" w:hAnsi="Calibri" w:cs="Calibri"/>
        </w:rPr>
      </w:pPr>
    </w:p>
    <w:p w:rsidR="00AF0FC9" w:rsidRPr="00AF0FC9" w:rsidRDefault="00AF0FC9" w:rsidP="007716A5">
      <w:pPr>
        <w:rPr>
          <w:rFonts w:ascii="Calibri" w:eastAsia="Calibri" w:hAnsi="Calibri" w:cs="Calibri"/>
          <w:b/>
          <w:u w:val="single"/>
        </w:rPr>
      </w:pPr>
      <w:r>
        <w:rPr>
          <w:rFonts w:ascii="Calibri" w:eastAsia="Calibri" w:hAnsi="Calibri" w:cs="Calibri"/>
          <w:b/>
          <w:u w:val="single"/>
        </w:rPr>
        <w:t xml:space="preserve">1. </w:t>
      </w:r>
      <w:r w:rsidRPr="00AF0FC9">
        <w:rPr>
          <w:rFonts w:ascii="Calibri" w:eastAsia="Calibri" w:hAnsi="Calibri" w:cs="Calibri"/>
          <w:b/>
          <w:u w:val="single"/>
        </w:rPr>
        <w:t>Single-Line Text Box</w:t>
      </w:r>
    </w:p>
    <w:p w:rsidR="007716A5" w:rsidRDefault="007716A5" w:rsidP="007716A5">
      <w:pPr>
        <w:pStyle w:val="ListParagraph"/>
        <w:numPr>
          <w:ilvl w:val="0"/>
          <w:numId w:val="10"/>
        </w:numPr>
        <w:rPr>
          <w:rFonts w:ascii="Calibri" w:eastAsia="Calibri" w:hAnsi="Calibri" w:cs="Calibri"/>
        </w:rPr>
      </w:pPr>
      <w:r>
        <w:rPr>
          <w:rFonts w:ascii="Calibri" w:eastAsia="Calibri" w:hAnsi="Calibri" w:cs="Calibri"/>
        </w:rPr>
        <w:t>Select Single-Line Txt Box option from the drop down list.</w:t>
      </w:r>
      <w:r w:rsidR="004405E2">
        <w:rPr>
          <w:rFonts w:ascii="Calibri" w:eastAsia="Calibri" w:hAnsi="Calibri" w:cs="Calibri"/>
        </w:rPr>
        <w:t xml:space="preserve"> (Please refer to the screenshot below)</w:t>
      </w:r>
    </w:p>
    <w:p w:rsidR="004405E2" w:rsidRDefault="004405E2" w:rsidP="004405E2">
      <w:pPr>
        <w:pStyle w:val="ListParagraph"/>
        <w:rPr>
          <w:rFonts w:ascii="Calibri" w:eastAsia="Calibri" w:hAnsi="Calibri" w:cs="Calibri"/>
        </w:rPr>
      </w:pPr>
    </w:p>
    <w:p w:rsidR="007716A5" w:rsidRDefault="007716A5" w:rsidP="007716A5">
      <w:pPr>
        <w:ind w:left="360"/>
        <w:rPr>
          <w:rFonts w:ascii="Calibri" w:eastAsia="Calibri" w:hAnsi="Calibri" w:cs="Calibri"/>
        </w:rPr>
      </w:pPr>
      <w:r>
        <w:rPr>
          <w:rFonts w:ascii="Calibri" w:eastAsia="Calibri" w:hAnsi="Calibri" w:cs="Calibri"/>
          <w:noProof/>
        </w:rPr>
        <w:drawing>
          <wp:inline distT="0" distB="0" distL="0" distR="0">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4405E2" w:rsidRDefault="004405E2" w:rsidP="007716A5">
      <w:pPr>
        <w:ind w:left="360"/>
        <w:rPr>
          <w:rFonts w:ascii="Calibri" w:eastAsia="Calibri" w:hAnsi="Calibri" w:cs="Calibri"/>
        </w:rPr>
      </w:pPr>
    </w:p>
    <w:p w:rsidR="004405E2" w:rsidRDefault="004405E2" w:rsidP="004405E2">
      <w:pPr>
        <w:pStyle w:val="ListParagraph"/>
        <w:numPr>
          <w:ilvl w:val="0"/>
          <w:numId w:val="10"/>
        </w:numPr>
        <w:rPr>
          <w:rFonts w:ascii="Calibri" w:eastAsia="Calibri" w:hAnsi="Calibri" w:cs="Calibri"/>
        </w:rPr>
      </w:pPr>
      <w:r>
        <w:rPr>
          <w:rFonts w:ascii="Calibri" w:eastAsia="Calibri" w:hAnsi="Calibri" w:cs="Calibri"/>
        </w:rPr>
        <w:t xml:space="preserve">On selection of Single-Line Text Box option, user can add ‘Text to print before this single line text </w:t>
      </w:r>
      <w:r w:rsidR="00DB261D">
        <w:rPr>
          <w:rFonts w:ascii="Calibri" w:eastAsia="Calibri" w:hAnsi="Calibri" w:cs="Calibri"/>
        </w:rPr>
        <w:t>box:’</w:t>
      </w:r>
      <w:r>
        <w:rPr>
          <w:rFonts w:ascii="Calibri" w:eastAsia="Calibri" w:hAnsi="Calibri" w:cs="Calibri"/>
        </w:rPr>
        <w:t xml:space="preserve"> making this field as ‘Required’ (a check box), ‘Finish this element and add to form’ or ‘Cancel adding this element’. (Please refer to the screenshot below)</w:t>
      </w:r>
    </w:p>
    <w:p w:rsidR="004405E2" w:rsidRDefault="004405E2" w:rsidP="004405E2">
      <w:pPr>
        <w:ind w:left="360"/>
        <w:rPr>
          <w:rFonts w:ascii="Calibri" w:eastAsia="Calibri" w:hAnsi="Calibri" w:cs="Calibri"/>
        </w:rPr>
      </w:pPr>
    </w:p>
    <w:p w:rsidR="004405E2" w:rsidRDefault="004405E2" w:rsidP="004405E2">
      <w:pPr>
        <w:ind w:left="360"/>
        <w:rPr>
          <w:rFonts w:ascii="Calibri" w:eastAsia="Calibri" w:hAnsi="Calibri" w:cs="Calibri"/>
        </w:rPr>
      </w:pPr>
      <w:r>
        <w:rPr>
          <w:rFonts w:ascii="Calibri" w:eastAsia="Calibri" w:hAnsi="Calibri" w:cs="Calibri"/>
          <w:noProof/>
        </w:rPr>
        <w:lastRenderedPageBreak/>
        <w:drawing>
          <wp:inline distT="0" distB="0" distL="0" distR="0">
            <wp:extent cx="59436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4405E2" w:rsidRDefault="00AF0FC9" w:rsidP="00AF0FC9">
      <w:pPr>
        <w:pStyle w:val="ListParagraph"/>
        <w:numPr>
          <w:ilvl w:val="0"/>
          <w:numId w:val="10"/>
        </w:numPr>
        <w:rPr>
          <w:rFonts w:ascii="Calibri" w:eastAsia="Calibri" w:hAnsi="Calibri" w:cs="Calibri"/>
        </w:rPr>
      </w:pPr>
      <w:r>
        <w:rPr>
          <w:rFonts w:ascii="Calibri" w:eastAsia="Calibri" w:hAnsi="Calibri" w:cs="Calibri"/>
        </w:rPr>
        <w:t xml:space="preserve">If user selects ‘Required’ check box, then this text box becomes required field in the contact form. </w:t>
      </w:r>
    </w:p>
    <w:p w:rsidR="00AF0FC9" w:rsidRDefault="00AF0FC9" w:rsidP="00AF0FC9">
      <w:pPr>
        <w:pStyle w:val="ListParagraph"/>
        <w:numPr>
          <w:ilvl w:val="0"/>
          <w:numId w:val="10"/>
        </w:numPr>
        <w:rPr>
          <w:rFonts w:ascii="Calibri" w:eastAsia="Calibri" w:hAnsi="Calibri" w:cs="Calibri"/>
        </w:rPr>
      </w:pPr>
      <w:r>
        <w:rPr>
          <w:rFonts w:ascii="Calibri" w:eastAsia="Calibri" w:hAnsi="Calibri" w:cs="Calibri"/>
        </w:rPr>
        <w:t>User can ‘Finish this element and add to form’ or user can ‘Cancel adding this element’ in the form.</w:t>
      </w:r>
    </w:p>
    <w:p w:rsidR="00AF0FC9" w:rsidRDefault="00AF0FC9" w:rsidP="00AF0FC9">
      <w:pPr>
        <w:pStyle w:val="ListParagraph"/>
        <w:numPr>
          <w:ilvl w:val="0"/>
          <w:numId w:val="10"/>
        </w:numPr>
        <w:rPr>
          <w:rFonts w:ascii="Calibri" w:eastAsia="Calibri" w:hAnsi="Calibri" w:cs="Calibri"/>
        </w:rPr>
      </w:pPr>
      <w:r w:rsidRPr="00AF0FC9">
        <w:rPr>
          <w:rFonts w:ascii="Calibri" w:eastAsia="Calibri" w:hAnsi="Calibri" w:cs="Calibri"/>
        </w:rPr>
        <w:t xml:space="preserve">For example user selects on ‘Required’ and clicks on ‘Finish this element and add to form’. </w:t>
      </w:r>
    </w:p>
    <w:p w:rsidR="00AF0FC9" w:rsidRDefault="00AF0FC9" w:rsidP="00AF0FC9">
      <w:pPr>
        <w:rPr>
          <w:rFonts w:ascii="Calibri" w:eastAsia="Calibri" w:hAnsi="Calibri" w:cs="Calibri"/>
        </w:rPr>
      </w:pPr>
    </w:p>
    <w:p w:rsidR="00AF0FC9" w:rsidRPr="00AF0FC9" w:rsidRDefault="00AF0FC9" w:rsidP="00AF0FC9">
      <w:pPr>
        <w:rPr>
          <w:rFonts w:ascii="Calibri" w:eastAsia="Calibri" w:hAnsi="Calibri" w:cs="Calibri"/>
          <w:b/>
          <w:u w:val="single"/>
        </w:rPr>
      </w:pPr>
      <w:r>
        <w:rPr>
          <w:rFonts w:ascii="Calibri" w:eastAsia="Calibri" w:hAnsi="Calibri" w:cs="Calibri"/>
          <w:b/>
          <w:u w:val="single"/>
        </w:rPr>
        <w:t xml:space="preserve">2. </w:t>
      </w:r>
      <w:r w:rsidRPr="00AF0FC9">
        <w:rPr>
          <w:rFonts w:ascii="Calibri" w:eastAsia="Calibri" w:hAnsi="Calibri" w:cs="Calibri"/>
          <w:b/>
          <w:u w:val="single"/>
        </w:rPr>
        <w:t>Selection Box</w:t>
      </w:r>
    </w:p>
    <w:p w:rsidR="00AF0FC9" w:rsidRDefault="00AF0FC9" w:rsidP="00AF0FC9">
      <w:pPr>
        <w:pStyle w:val="ListParagraph"/>
        <w:numPr>
          <w:ilvl w:val="0"/>
          <w:numId w:val="11"/>
        </w:numPr>
        <w:rPr>
          <w:rFonts w:ascii="Calibri" w:eastAsia="Calibri" w:hAnsi="Calibri" w:cs="Calibri"/>
        </w:rPr>
      </w:pPr>
      <w:r>
        <w:rPr>
          <w:rFonts w:ascii="Calibri" w:eastAsia="Calibri" w:hAnsi="Calibri" w:cs="Calibri"/>
        </w:rPr>
        <w:t xml:space="preserve">User selects ‘Selection Box’ option from the drop down list. </w:t>
      </w:r>
    </w:p>
    <w:p w:rsidR="00AF0FC9" w:rsidRDefault="00AF0FC9" w:rsidP="00AF0FC9">
      <w:pPr>
        <w:pStyle w:val="ListParagraph"/>
        <w:numPr>
          <w:ilvl w:val="0"/>
          <w:numId w:val="11"/>
        </w:numPr>
        <w:rPr>
          <w:rFonts w:ascii="Calibri" w:eastAsia="Calibri" w:hAnsi="Calibri" w:cs="Calibri"/>
        </w:rPr>
      </w:pPr>
      <w:r>
        <w:rPr>
          <w:rFonts w:ascii="Calibri" w:eastAsia="Calibri" w:hAnsi="Calibri" w:cs="Calibri"/>
        </w:rPr>
        <w:t xml:space="preserve">User can add entry in ‘Text </w:t>
      </w:r>
      <w:r w:rsidR="008120DC">
        <w:rPr>
          <w:rFonts w:ascii="Calibri" w:eastAsia="Calibri" w:hAnsi="Calibri" w:cs="Calibri"/>
        </w:rPr>
        <w:t>to print before this dropdown select box’, make a field ‘Required’ or not required, add options to the ‘Next select box option’, ‘Your Select Box So Far’ displays  the options, ‘Finish this element and add to form’ or ‘Cancel adding this element’.</w:t>
      </w:r>
    </w:p>
    <w:p w:rsidR="008120DC" w:rsidRDefault="008120DC" w:rsidP="00AF0FC9">
      <w:pPr>
        <w:pStyle w:val="ListParagraph"/>
        <w:numPr>
          <w:ilvl w:val="0"/>
          <w:numId w:val="11"/>
        </w:numPr>
        <w:rPr>
          <w:rFonts w:ascii="Calibri" w:eastAsia="Calibri" w:hAnsi="Calibri" w:cs="Calibri"/>
        </w:rPr>
      </w:pPr>
      <w:r>
        <w:rPr>
          <w:rFonts w:ascii="Calibri" w:eastAsia="Calibri" w:hAnsi="Calibri" w:cs="Calibri"/>
        </w:rPr>
        <w:t xml:space="preserve">For example user selects names the selection box field as ‘Age’, makes it a required field, with selection as 10, 20 </w:t>
      </w:r>
      <w:proofErr w:type="spellStart"/>
      <w:r>
        <w:rPr>
          <w:rFonts w:ascii="Calibri" w:eastAsia="Calibri" w:hAnsi="Calibri" w:cs="Calibri"/>
        </w:rPr>
        <w:t>etc</w:t>
      </w:r>
      <w:proofErr w:type="spellEnd"/>
      <w:r>
        <w:rPr>
          <w:rFonts w:ascii="Calibri" w:eastAsia="Calibri" w:hAnsi="Calibri" w:cs="Calibri"/>
        </w:rPr>
        <w:t xml:space="preserve"> and clicks on “Finish this element and add to form’</w:t>
      </w:r>
      <w:r w:rsidR="00DB261D">
        <w:rPr>
          <w:rFonts w:ascii="Calibri" w:eastAsia="Calibri" w:hAnsi="Calibri" w:cs="Calibri"/>
        </w:rPr>
        <w:t>. (Please r</w:t>
      </w:r>
      <w:r>
        <w:rPr>
          <w:rFonts w:ascii="Calibri" w:eastAsia="Calibri" w:hAnsi="Calibri" w:cs="Calibri"/>
        </w:rPr>
        <w:t>efer to the screenshot below).</w:t>
      </w:r>
    </w:p>
    <w:p w:rsidR="00DB261D" w:rsidRDefault="00DB261D" w:rsidP="00DB261D">
      <w:pPr>
        <w:pStyle w:val="ListParagraph"/>
        <w:rPr>
          <w:rFonts w:ascii="Calibri" w:eastAsia="Calibri" w:hAnsi="Calibri" w:cs="Calibri"/>
        </w:rPr>
      </w:pPr>
    </w:p>
    <w:p w:rsidR="008120DC" w:rsidRDefault="008120DC" w:rsidP="008120DC">
      <w:pPr>
        <w:ind w:left="360"/>
        <w:rPr>
          <w:rFonts w:ascii="Calibri" w:eastAsia="Calibri" w:hAnsi="Calibri" w:cs="Calibri"/>
        </w:rPr>
      </w:pPr>
      <w:r>
        <w:rPr>
          <w:rFonts w:ascii="Calibri" w:eastAsia="Calibri" w:hAnsi="Calibri" w:cs="Calibri"/>
          <w:noProof/>
        </w:rPr>
        <w:drawing>
          <wp:inline distT="0" distB="0" distL="0" distR="0">
            <wp:extent cx="595312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105150"/>
                    </a:xfrm>
                    <a:prstGeom prst="rect">
                      <a:avLst/>
                    </a:prstGeom>
                    <a:noFill/>
                    <a:ln>
                      <a:noFill/>
                    </a:ln>
                  </pic:spPr>
                </pic:pic>
              </a:graphicData>
            </a:graphic>
          </wp:inline>
        </w:drawing>
      </w:r>
    </w:p>
    <w:p w:rsidR="00DB261D" w:rsidRDefault="00DB261D" w:rsidP="00DB261D">
      <w:pPr>
        <w:rPr>
          <w:rFonts w:ascii="Calibri" w:eastAsia="Calibri" w:hAnsi="Calibri" w:cs="Calibri"/>
        </w:rPr>
      </w:pPr>
    </w:p>
    <w:p w:rsidR="00DB261D" w:rsidRPr="00DB261D" w:rsidRDefault="00DB261D" w:rsidP="00DB261D">
      <w:pPr>
        <w:rPr>
          <w:rFonts w:ascii="Calibri" w:eastAsia="Calibri" w:hAnsi="Calibri" w:cs="Calibri"/>
          <w:b/>
          <w:u w:val="single"/>
        </w:rPr>
      </w:pPr>
      <w:r w:rsidRPr="00DB261D">
        <w:rPr>
          <w:rFonts w:ascii="Calibri" w:eastAsia="Calibri" w:hAnsi="Calibri" w:cs="Calibri"/>
          <w:b/>
          <w:u w:val="single"/>
        </w:rPr>
        <w:t>3. Large Text Box</w:t>
      </w:r>
    </w:p>
    <w:p w:rsidR="00DB261D" w:rsidRDefault="00DB261D" w:rsidP="00DB261D">
      <w:pPr>
        <w:pStyle w:val="ListParagraph"/>
        <w:numPr>
          <w:ilvl w:val="0"/>
          <w:numId w:val="12"/>
        </w:numPr>
        <w:rPr>
          <w:rFonts w:ascii="Calibri" w:eastAsia="Calibri" w:hAnsi="Calibri" w:cs="Calibri"/>
        </w:rPr>
      </w:pPr>
      <w:r>
        <w:rPr>
          <w:rFonts w:ascii="Calibri" w:eastAsia="Calibri" w:hAnsi="Calibri" w:cs="Calibri"/>
        </w:rPr>
        <w:t xml:space="preserve">User selects ‘Large Text Box’ option from drop down list. </w:t>
      </w:r>
    </w:p>
    <w:p w:rsidR="00DB261D" w:rsidRDefault="00DB261D" w:rsidP="00DB261D">
      <w:pPr>
        <w:pStyle w:val="ListParagraph"/>
        <w:numPr>
          <w:ilvl w:val="0"/>
          <w:numId w:val="12"/>
        </w:numPr>
        <w:rPr>
          <w:rFonts w:ascii="Calibri" w:eastAsia="Calibri" w:hAnsi="Calibri" w:cs="Calibri"/>
        </w:rPr>
      </w:pPr>
      <w:r>
        <w:rPr>
          <w:rFonts w:ascii="Calibri" w:eastAsia="Calibri" w:hAnsi="Calibri" w:cs="Calibri"/>
        </w:rPr>
        <w:t>On selection of</w:t>
      </w:r>
      <w:r>
        <w:rPr>
          <w:rFonts w:ascii="Calibri" w:eastAsia="Calibri" w:hAnsi="Calibri" w:cs="Calibri"/>
        </w:rPr>
        <w:t xml:space="preserve"> Large</w:t>
      </w:r>
      <w:r>
        <w:rPr>
          <w:rFonts w:ascii="Calibri" w:eastAsia="Calibri" w:hAnsi="Calibri" w:cs="Calibri"/>
        </w:rPr>
        <w:t xml:space="preserve"> Text Box option, user can add ‘Text to print before </w:t>
      </w:r>
      <w:r>
        <w:rPr>
          <w:rFonts w:ascii="Calibri" w:eastAsia="Calibri" w:hAnsi="Calibri" w:cs="Calibri"/>
        </w:rPr>
        <w:t>this large</w:t>
      </w:r>
      <w:r>
        <w:rPr>
          <w:rFonts w:ascii="Calibri" w:eastAsia="Calibri" w:hAnsi="Calibri" w:cs="Calibri"/>
        </w:rPr>
        <w:t xml:space="preserve"> text box:’ making this field as ‘Required’ (a check box)</w:t>
      </w:r>
      <w:r w:rsidR="003C27B4">
        <w:rPr>
          <w:rFonts w:ascii="Calibri" w:eastAsia="Calibri" w:hAnsi="Calibri" w:cs="Calibri"/>
        </w:rPr>
        <w:t>or not required</w:t>
      </w:r>
      <w:r>
        <w:rPr>
          <w:rFonts w:ascii="Calibri" w:eastAsia="Calibri" w:hAnsi="Calibri" w:cs="Calibri"/>
        </w:rPr>
        <w:t>, ‘Finish this element and add to form’ or ‘Cancel adding this element’.</w:t>
      </w:r>
    </w:p>
    <w:p w:rsidR="00DB261D" w:rsidRDefault="00DB261D" w:rsidP="00DB261D">
      <w:pPr>
        <w:pStyle w:val="ListParagraph"/>
        <w:numPr>
          <w:ilvl w:val="0"/>
          <w:numId w:val="12"/>
        </w:numPr>
        <w:rPr>
          <w:rFonts w:ascii="Calibri" w:eastAsia="Calibri" w:hAnsi="Calibri" w:cs="Calibri"/>
        </w:rPr>
      </w:pPr>
      <w:r>
        <w:rPr>
          <w:rFonts w:ascii="Calibri" w:eastAsia="Calibri" w:hAnsi="Calibri" w:cs="Calibri"/>
        </w:rPr>
        <w:t xml:space="preserve">For example, user adds name to ‘Text </w:t>
      </w:r>
      <w:r w:rsidR="003C27B4">
        <w:rPr>
          <w:rFonts w:ascii="Calibri" w:eastAsia="Calibri" w:hAnsi="Calibri" w:cs="Calibri"/>
        </w:rPr>
        <w:t>to print before this large text box’, keeping the field as not required and ‘Finish this element and add to form’. (Please refer to the screenshot below)</w:t>
      </w:r>
    </w:p>
    <w:p w:rsidR="003C27B4" w:rsidRDefault="003C27B4" w:rsidP="003C27B4">
      <w:pPr>
        <w:rPr>
          <w:rFonts w:ascii="Calibri" w:eastAsia="Calibri" w:hAnsi="Calibri" w:cs="Calibri"/>
        </w:rPr>
      </w:pPr>
    </w:p>
    <w:p w:rsidR="003C27B4" w:rsidRDefault="003C27B4" w:rsidP="003C27B4">
      <w:pPr>
        <w:rPr>
          <w:rFonts w:ascii="Calibri" w:eastAsia="Calibri" w:hAnsi="Calibri" w:cs="Calibri"/>
        </w:rPr>
      </w:pPr>
      <w:r>
        <w:rPr>
          <w:rFonts w:ascii="Calibri" w:eastAsia="Calibri" w:hAnsi="Calibri" w:cs="Calibri"/>
          <w:noProof/>
        </w:rPr>
        <w:lastRenderedPageBreak/>
        <w:drawing>
          <wp:inline distT="0" distB="0" distL="0" distR="0">
            <wp:extent cx="59531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3000375"/>
                    </a:xfrm>
                    <a:prstGeom prst="rect">
                      <a:avLst/>
                    </a:prstGeom>
                    <a:noFill/>
                    <a:ln>
                      <a:noFill/>
                    </a:ln>
                  </pic:spPr>
                </pic:pic>
              </a:graphicData>
            </a:graphic>
          </wp:inline>
        </w:drawing>
      </w:r>
    </w:p>
    <w:p w:rsidR="003C27B4" w:rsidRDefault="003C27B4" w:rsidP="003C27B4">
      <w:pPr>
        <w:rPr>
          <w:rFonts w:ascii="Calibri" w:eastAsia="Calibri" w:hAnsi="Calibri" w:cs="Calibri"/>
        </w:rPr>
      </w:pPr>
    </w:p>
    <w:p w:rsidR="003C27B4" w:rsidRPr="003C27B4" w:rsidRDefault="003C27B4" w:rsidP="003C27B4">
      <w:pPr>
        <w:rPr>
          <w:rFonts w:ascii="Calibri" w:eastAsia="Calibri" w:hAnsi="Calibri" w:cs="Calibri"/>
          <w:b/>
          <w:u w:val="single"/>
        </w:rPr>
      </w:pPr>
      <w:r w:rsidRPr="003C27B4">
        <w:rPr>
          <w:rFonts w:ascii="Calibri" w:eastAsia="Calibri" w:hAnsi="Calibri" w:cs="Calibri"/>
          <w:b/>
          <w:u w:val="single"/>
        </w:rPr>
        <w:t>4. Password Text Box</w:t>
      </w:r>
    </w:p>
    <w:p w:rsidR="004405E2" w:rsidRDefault="004405E2" w:rsidP="003C27B4">
      <w:pPr>
        <w:rPr>
          <w:rFonts w:ascii="Calibri" w:eastAsia="Calibri" w:hAnsi="Calibri" w:cs="Calibri"/>
        </w:rPr>
      </w:pPr>
    </w:p>
    <w:p w:rsidR="003C27B4" w:rsidRDefault="003C27B4" w:rsidP="003C27B4">
      <w:pPr>
        <w:pStyle w:val="ListParagraph"/>
        <w:numPr>
          <w:ilvl w:val="0"/>
          <w:numId w:val="13"/>
        </w:numPr>
        <w:rPr>
          <w:rFonts w:ascii="Calibri" w:eastAsia="Calibri" w:hAnsi="Calibri" w:cs="Calibri"/>
        </w:rPr>
      </w:pPr>
      <w:r>
        <w:rPr>
          <w:rFonts w:ascii="Calibri" w:eastAsia="Calibri" w:hAnsi="Calibri" w:cs="Calibri"/>
        </w:rPr>
        <w:t>User selects ‘</w:t>
      </w:r>
      <w:r>
        <w:rPr>
          <w:rFonts w:ascii="Calibri" w:eastAsia="Calibri" w:hAnsi="Calibri" w:cs="Calibri"/>
        </w:rPr>
        <w:t xml:space="preserve">Password </w:t>
      </w:r>
      <w:r>
        <w:rPr>
          <w:rFonts w:ascii="Calibri" w:eastAsia="Calibri" w:hAnsi="Calibri" w:cs="Calibri"/>
        </w:rPr>
        <w:t xml:space="preserve">Text Box’ option from drop down list. </w:t>
      </w:r>
    </w:p>
    <w:p w:rsidR="003C27B4" w:rsidRDefault="003C27B4" w:rsidP="003C27B4">
      <w:pPr>
        <w:pStyle w:val="ListParagraph"/>
        <w:numPr>
          <w:ilvl w:val="0"/>
          <w:numId w:val="13"/>
        </w:numPr>
        <w:rPr>
          <w:rFonts w:ascii="Calibri" w:eastAsia="Calibri" w:hAnsi="Calibri" w:cs="Calibri"/>
        </w:rPr>
      </w:pPr>
      <w:r>
        <w:rPr>
          <w:rFonts w:ascii="Calibri" w:eastAsia="Calibri" w:hAnsi="Calibri" w:cs="Calibri"/>
        </w:rPr>
        <w:t xml:space="preserve">On selection of </w:t>
      </w:r>
      <w:r>
        <w:rPr>
          <w:rFonts w:ascii="Calibri" w:eastAsia="Calibri" w:hAnsi="Calibri" w:cs="Calibri"/>
        </w:rPr>
        <w:t>Password</w:t>
      </w:r>
      <w:r>
        <w:rPr>
          <w:rFonts w:ascii="Calibri" w:eastAsia="Calibri" w:hAnsi="Calibri" w:cs="Calibri"/>
        </w:rPr>
        <w:t xml:space="preserve"> Text Box option, user can add ‘Text to print before this </w:t>
      </w:r>
      <w:r>
        <w:rPr>
          <w:rFonts w:ascii="Calibri" w:eastAsia="Calibri" w:hAnsi="Calibri" w:cs="Calibri"/>
        </w:rPr>
        <w:t>password style</w:t>
      </w:r>
      <w:r>
        <w:rPr>
          <w:rFonts w:ascii="Calibri" w:eastAsia="Calibri" w:hAnsi="Calibri" w:cs="Calibri"/>
        </w:rPr>
        <w:t xml:space="preserve"> box:’ making this field as ‘Required’ (a check box)or not required, ‘Finish this element and add to form’ or ‘Cancel adding this element’.</w:t>
      </w:r>
    </w:p>
    <w:p w:rsidR="003C27B4" w:rsidRDefault="003C27B4" w:rsidP="003C27B4">
      <w:pPr>
        <w:pStyle w:val="ListParagraph"/>
        <w:numPr>
          <w:ilvl w:val="0"/>
          <w:numId w:val="13"/>
        </w:numPr>
        <w:rPr>
          <w:rFonts w:ascii="Calibri" w:eastAsia="Calibri" w:hAnsi="Calibri" w:cs="Calibri"/>
        </w:rPr>
      </w:pPr>
      <w:r>
        <w:rPr>
          <w:rFonts w:ascii="Calibri" w:eastAsia="Calibri" w:hAnsi="Calibri" w:cs="Calibri"/>
        </w:rPr>
        <w:t>For example, user adds name to ‘Text to print befor</w:t>
      </w:r>
      <w:r>
        <w:rPr>
          <w:rFonts w:ascii="Calibri" w:eastAsia="Calibri" w:hAnsi="Calibri" w:cs="Calibri"/>
        </w:rPr>
        <w:t>e this password style box</w:t>
      </w:r>
      <w:r>
        <w:rPr>
          <w:rFonts w:ascii="Calibri" w:eastAsia="Calibri" w:hAnsi="Calibri" w:cs="Calibri"/>
        </w:rPr>
        <w:t xml:space="preserve">’, </w:t>
      </w:r>
      <w:r>
        <w:rPr>
          <w:rFonts w:ascii="Calibri" w:eastAsia="Calibri" w:hAnsi="Calibri" w:cs="Calibri"/>
        </w:rPr>
        <w:t xml:space="preserve">keeping the field as </w:t>
      </w:r>
      <w:r>
        <w:rPr>
          <w:rFonts w:ascii="Calibri" w:eastAsia="Calibri" w:hAnsi="Calibri" w:cs="Calibri"/>
        </w:rPr>
        <w:t>required and ‘Finish this element and add to form’. (Please refer to the screenshot below)</w:t>
      </w:r>
    </w:p>
    <w:p w:rsidR="003C27B4" w:rsidRDefault="003C27B4" w:rsidP="003C27B4">
      <w:pPr>
        <w:pStyle w:val="ListParagraph"/>
        <w:rPr>
          <w:rFonts w:ascii="Calibri" w:eastAsia="Calibri" w:hAnsi="Calibri" w:cs="Calibri"/>
        </w:rPr>
      </w:pPr>
    </w:p>
    <w:p w:rsidR="003C27B4" w:rsidRDefault="003C27B4" w:rsidP="003C27B4">
      <w:pPr>
        <w:rPr>
          <w:rFonts w:ascii="Calibri" w:eastAsia="Calibri" w:hAnsi="Calibri" w:cs="Calibri"/>
        </w:rPr>
      </w:pPr>
      <w:r>
        <w:rPr>
          <w:rFonts w:ascii="Calibri" w:eastAsia="Calibri" w:hAnsi="Calibri" w:cs="Calibri"/>
          <w:noProof/>
        </w:rPr>
        <w:drawing>
          <wp:inline distT="0" distB="0" distL="0" distR="0">
            <wp:extent cx="59531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2333625"/>
                    </a:xfrm>
                    <a:prstGeom prst="rect">
                      <a:avLst/>
                    </a:prstGeom>
                    <a:noFill/>
                    <a:ln>
                      <a:noFill/>
                    </a:ln>
                  </pic:spPr>
                </pic:pic>
              </a:graphicData>
            </a:graphic>
          </wp:inline>
        </w:drawing>
      </w:r>
    </w:p>
    <w:p w:rsidR="003C27B4" w:rsidRDefault="003C27B4" w:rsidP="003C27B4">
      <w:pPr>
        <w:rPr>
          <w:rFonts w:ascii="Calibri" w:eastAsia="Calibri" w:hAnsi="Calibri" w:cs="Calibri"/>
        </w:rPr>
      </w:pPr>
    </w:p>
    <w:p w:rsidR="004F41E9" w:rsidRPr="004F41E9" w:rsidRDefault="003C27B4" w:rsidP="003C27B4">
      <w:pPr>
        <w:rPr>
          <w:rFonts w:ascii="Calibri" w:eastAsia="Calibri" w:hAnsi="Calibri" w:cs="Calibri"/>
          <w:b/>
          <w:u w:val="single"/>
        </w:rPr>
      </w:pPr>
      <w:r w:rsidRPr="004F41E9">
        <w:rPr>
          <w:rFonts w:ascii="Calibri" w:eastAsia="Calibri" w:hAnsi="Calibri" w:cs="Calibri"/>
          <w:b/>
          <w:u w:val="single"/>
        </w:rPr>
        <w:t xml:space="preserve">5. </w:t>
      </w:r>
      <w:r w:rsidR="004F41E9" w:rsidRPr="004F41E9">
        <w:rPr>
          <w:rFonts w:ascii="Calibri" w:eastAsia="Calibri" w:hAnsi="Calibri" w:cs="Calibri"/>
          <w:b/>
          <w:u w:val="single"/>
        </w:rPr>
        <w:t>Radio Box</w:t>
      </w:r>
    </w:p>
    <w:p w:rsidR="003C27B4" w:rsidRDefault="003C27B4" w:rsidP="004F41E9">
      <w:pPr>
        <w:pStyle w:val="ListParagraph"/>
        <w:numPr>
          <w:ilvl w:val="0"/>
          <w:numId w:val="14"/>
        </w:numPr>
        <w:rPr>
          <w:rFonts w:ascii="Calibri" w:eastAsia="Calibri" w:hAnsi="Calibri" w:cs="Calibri"/>
        </w:rPr>
      </w:pPr>
      <w:r w:rsidRPr="004F41E9">
        <w:rPr>
          <w:rFonts w:ascii="Calibri" w:eastAsia="Calibri" w:hAnsi="Calibri" w:cs="Calibri"/>
        </w:rPr>
        <w:t>User selects ‘Radio Box</w:t>
      </w:r>
      <w:r w:rsidR="004F41E9" w:rsidRPr="004F41E9">
        <w:rPr>
          <w:rFonts w:ascii="Calibri" w:eastAsia="Calibri" w:hAnsi="Calibri" w:cs="Calibri"/>
        </w:rPr>
        <w:t>’ option from drop down list.</w:t>
      </w:r>
    </w:p>
    <w:p w:rsidR="004F41E9" w:rsidRDefault="004F41E9" w:rsidP="004F41E9">
      <w:pPr>
        <w:pStyle w:val="ListParagraph"/>
        <w:numPr>
          <w:ilvl w:val="0"/>
          <w:numId w:val="14"/>
        </w:numPr>
        <w:rPr>
          <w:rFonts w:ascii="Calibri" w:eastAsia="Calibri" w:hAnsi="Calibri" w:cs="Calibri"/>
        </w:rPr>
      </w:pPr>
      <w:r>
        <w:rPr>
          <w:rFonts w:ascii="Calibri" w:eastAsia="Calibri" w:hAnsi="Calibri" w:cs="Calibri"/>
        </w:rPr>
        <w:t>On selection of ‘Radio Box’ option, user can add ‘Text to print before this list of choices:’, make this field as ‘Required’ or not ‘Required’, ‘Label for this choice’, ‘Finish this element  and add  to form’ or ‘Cancel adding this element’.</w:t>
      </w:r>
    </w:p>
    <w:p w:rsidR="004F41E9" w:rsidRDefault="004F41E9" w:rsidP="004F41E9">
      <w:pPr>
        <w:pStyle w:val="ListParagraph"/>
        <w:numPr>
          <w:ilvl w:val="0"/>
          <w:numId w:val="14"/>
        </w:numPr>
        <w:rPr>
          <w:rFonts w:ascii="Calibri" w:eastAsia="Calibri" w:hAnsi="Calibri" w:cs="Calibri"/>
        </w:rPr>
      </w:pPr>
      <w:r>
        <w:rPr>
          <w:rFonts w:ascii="Calibri" w:eastAsia="Calibri" w:hAnsi="Calibri" w:cs="Calibri"/>
        </w:rPr>
        <w:t xml:space="preserve">For example, user can add entry to ‘Text to print before this list of choices’, keeping the field as not required, ‘Label for this choice, click on ‘Add this Option </w:t>
      </w:r>
      <w:proofErr w:type="gramStart"/>
      <w:r>
        <w:rPr>
          <w:rFonts w:ascii="Calibri" w:eastAsia="Calibri" w:hAnsi="Calibri" w:cs="Calibri"/>
        </w:rPr>
        <w:t>To</w:t>
      </w:r>
      <w:proofErr w:type="gramEnd"/>
      <w:r>
        <w:rPr>
          <w:rFonts w:ascii="Calibri" w:eastAsia="Calibri" w:hAnsi="Calibri" w:cs="Calibri"/>
        </w:rPr>
        <w:t xml:space="preserve"> My List’. Once </w:t>
      </w:r>
      <w:proofErr w:type="gramStart"/>
      <w:r>
        <w:rPr>
          <w:rFonts w:ascii="Calibri" w:eastAsia="Calibri" w:hAnsi="Calibri" w:cs="Calibri"/>
        </w:rPr>
        <w:t>user add</w:t>
      </w:r>
      <w:proofErr w:type="gramEnd"/>
      <w:r>
        <w:rPr>
          <w:rFonts w:ascii="Calibri" w:eastAsia="Calibri" w:hAnsi="Calibri" w:cs="Calibri"/>
        </w:rPr>
        <w:t xml:space="preserve"> option to my list, ‘Option Added’ message is displayed. ‘Your list so far’ is shown with radio button. Click on ‘Finish this element and add to form’.</w:t>
      </w:r>
      <w:r w:rsidR="00B54248">
        <w:rPr>
          <w:rFonts w:ascii="Calibri" w:eastAsia="Calibri" w:hAnsi="Calibri" w:cs="Calibri"/>
        </w:rPr>
        <w:t xml:space="preserve">  </w:t>
      </w:r>
    </w:p>
    <w:p w:rsidR="00B54248" w:rsidRDefault="00B54248" w:rsidP="00B54248">
      <w:pPr>
        <w:rPr>
          <w:rFonts w:ascii="Calibri" w:eastAsia="Calibri" w:hAnsi="Calibri" w:cs="Calibri"/>
        </w:rPr>
      </w:pPr>
    </w:p>
    <w:p w:rsidR="00B54248" w:rsidRDefault="00B54248" w:rsidP="00B54248">
      <w:pPr>
        <w:rPr>
          <w:rFonts w:ascii="Calibri" w:eastAsia="Calibri" w:hAnsi="Calibri" w:cs="Calibri"/>
        </w:rPr>
      </w:pPr>
      <w:r>
        <w:rPr>
          <w:rFonts w:ascii="Calibri" w:eastAsia="Calibri" w:hAnsi="Calibri" w:cs="Calibri"/>
          <w:noProof/>
        </w:rPr>
        <w:lastRenderedPageBreak/>
        <w:drawing>
          <wp:inline distT="0" distB="0" distL="0" distR="0">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B54248" w:rsidRDefault="00B54248" w:rsidP="00B54248">
      <w:pPr>
        <w:rPr>
          <w:rFonts w:ascii="Calibri" w:eastAsia="Calibri" w:hAnsi="Calibri" w:cs="Calibri"/>
        </w:rPr>
      </w:pPr>
    </w:p>
    <w:p w:rsidR="00B54248" w:rsidRPr="00B54248" w:rsidRDefault="00B54248" w:rsidP="00B54248">
      <w:pPr>
        <w:rPr>
          <w:rFonts w:ascii="Calibri" w:eastAsia="Calibri" w:hAnsi="Calibri" w:cs="Calibri"/>
          <w:b/>
          <w:u w:val="single"/>
        </w:rPr>
      </w:pPr>
      <w:r w:rsidRPr="00B54248">
        <w:rPr>
          <w:rFonts w:ascii="Calibri" w:eastAsia="Calibri" w:hAnsi="Calibri" w:cs="Calibri"/>
          <w:b/>
          <w:u w:val="single"/>
        </w:rPr>
        <w:t>6. Check Boxes</w:t>
      </w:r>
    </w:p>
    <w:p w:rsidR="004F41E9" w:rsidRDefault="004F41E9" w:rsidP="003C27B4">
      <w:pPr>
        <w:rPr>
          <w:rFonts w:ascii="Calibri" w:eastAsia="Calibri" w:hAnsi="Calibri" w:cs="Calibri"/>
        </w:rPr>
      </w:pPr>
    </w:p>
    <w:p w:rsidR="00B54248" w:rsidRDefault="00B54248" w:rsidP="00B54248">
      <w:pPr>
        <w:pStyle w:val="ListParagraph"/>
        <w:numPr>
          <w:ilvl w:val="0"/>
          <w:numId w:val="15"/>
        </w:numPr>
        <w:rPr>
          <w:rFonts w:ascii="Calibri" w:eastAsia="Calibri" w:hAnsi="Calibri" w:cs="Calibri"/>
        </w:rPr>
      </w:pPr>
      <w:r w:rsidRPr="004F41E9">
        <w:rPr>
          <w:rFonts w:ascii="Calibri" w:eastAsia="Calibri" w:hAnsi="Calibri" w:cs="Calibri"/>
        </w:rPr>
        <w:t>User selects ‘</w:t>
      </w:r>
      <w:r>
        <w:rPr>
          <w:rFonts w:ascii="Calibri" w:eastAsia="Calibri" w:hAnsi="Calibri" w:cs="Calibri"/>
        </w:rPr>
        <w:t>Check</w:t>
      </w:r>
      <w:r w:rsidRPr="004F41E9">
        <w:rPr>
          <w:rFonts w:ascii="Calibri" w:eastAsia="Calibri" w:hAnsi="Calibri" w:cs="Calibri"/>
        </w:rPr>
        <w:t xml:space="preserve"> Box</w:t>
      </w:r>
      <w:r>
        <w:rPr>
          <w:rFonts w:ascii="Calibri" w:eastAsia="Calibri" w:hAnsi="Calibri" w:cs="Calibri"/>
        </w:rPr>
        <w:t>es</w:t>
      </w:r>
      <w:r w:rsidRPr="004F41E9">
        <w:rPr>
          <w:rFonts w:ascii="Calibri" w:eastAsia="Calibri" w:hAnsi="Calibri" w:cs="Calibri"/>
        </w:rPr>
        <w:t>’ option from drop down list.</w:t>
      </w:r>
    </w:p>
    <w:p w:rsidR="00B54248" w:rsidRDefault="00B54248" w:rsidP="00B54248">
      <w:pPr>
        <w:pStyle w:val="ListParagraph"/>
        <w:numPr>
          <w:ilvl w:val="0"/>
          <w:numId w:val="15"/>
        </w:numPr>
        <w:rPr>
          <w:rFonts w:ascii="Calibri" w:eastAsia="Calibri" w:hAnsi="Calibri" w:cs="Calibri"/>
        </w:rPr>
      </w:pPr>
      <w:r>
        <w:rPr>
          <w:rFonts w:ascii="Calibri" w:eastAsia="Calibri" w:hAnsi="Calibri" w:cs="Calibri"/>
        </w:rPr>
        <w:t>On selection of ‘</w:t>
      </w:r>
      <w:r>
        <w:rPr>
          <w:rFonts w:ascii="Calibri" w:eastAsia="Calibri" w:hAnsi="Calibri" w:cs="Calibri"/>
        </w:rPr>
        <w:t>Check</w:t>
      </w:r>
      <w:r>
        <w:rPr>
          <w:rFonts w:ascii="Calibri" w:eastAsia="Calibri" w:hAnsi="Calibri" w:cs="Calibri"/>
        </w:rPr>
        <w:t xml:space="preserve"> Box</w:t>
      </w:r>
      <w:r>
        <w:rPr>
          <w:rFonts w:ascii="Calibri" w:eastAsia="Calibri" w:hAnsi="Calibri" w:cs="Calibri"/>
        </w:rPr>
        <w:t>es</w:t>
      </w:r>
      <w:r>
        <w:rPr>
          <w:rFonts w:ascii="Calibri" w:eastAsia="Calibri" w:hAnsi="Calibri" w:cs="Calibri"/>
        </w:rPr>
        <w:t>’ option, user can add ‘Text to print before this list of choices:’, make this field as ‘Required’ or not ‘Required’, ‘Label for this choice’, ‘Finish this element  and add  to form’ or ‘Cancel adding this element’.</w:t>
      </w:r>
    </w:p>
    <w:p w:rsidR="00B54248" w:rsidRDefault="00B54248" w:rsidP="00B54248">
      <w:pPr>
        <w:pStyle w:val="ListParagraph"/>
        <w:numPr>
          <w:ilvl w:val="0"/>
          <w:numId w:val="15"/>
        </w:numPr>
        <w:rPr>
          <w:rFonts w:ascii="Calibri" w:eastAsia="Calibri" w:hAnsi="Calibri" w:cs="Calibri"/>
        </w:rPr>
      </w:pPr>
      <w:r>
        <w:rPr>
          <w:rFonts w:ascii="Calibri" w:eastAsia="Calibri" w:hAnsi="Calibri" w:cs="Calibri"/>
        </w:rPr>
        <w:t xml:space="preserve">For example, user can add entry to ‘Text to print before this list of choices’, </w:t>
      </w:r>
      <w:r>
        <w:rPr>
          <w:rFonts w:ascii="Calibri" w:eastAsia="Calibri" w:hAnsi="Calibri" w:cs="Calibri"/>
        </w:rPr>
        <w:t>keeping the field as ‘R</w:t>
      </w:r>
      <w:r>
        <w:rPr>
          <w:rFonts w:ascii="Calibri" w:eastAsia="Calibri" w:hAnsi="Calibri" w:cs="Calibri"/>
        </w:rPr>
        <w:t>equired</w:t>
      </w:r>
      <w:r>
        <w:rPr>
          <w:rFonts w:ascii="Calibri" w:eastAsia="Calibri" w:hAnsi="Calibri" w:cs="Calibri"/>
        </w:rPr>
        <w:t>’</w:t>
      </w:r>
      <w:r>
        <w:rPr>
          <w:rFonts w:ascii="Calibri" w:eastAsia="Calibri" w:hAnsi="Calibri" w:cs="Calibri"/>
        </w:rPr>
        <w:t>, ‘Label for this choice</w:t>
      </w:r>
      <w:r>
        <w:rPr>
          <w:rFonts w:ascii="Calibri" w:eastAsia="Calibri" w:hAnsi="Calibri" w:cs="Calibri"/>
        </w:rPr>
        <w:t>’</w:t>
      </w:r>
      <w:r>
        <w:rPr>
          <w:rFonts w:ascii="Calibri" w:eastAsia="Calibri" w:hAnsi="Calibri" w:cs="Calibri"/>
        </w:rPr>
        <w:t xml:space="preserve">, click on ‘Add this Option </w:t>
      </w:r>
      <w:proofErr w:type="gramStart"/>
      <w:r>
        <w:rPr>
          <w:rFonts w:ascii="Calibri" w:eastAsia="Calibri" w:hAnsi="Calibri" w:cs="Calibri"/>
        </w:rPr>
        <w:t>To</w:t>
      </w:r>
      <w:proofErr w:type="gramEnd"/>
      <w:r>
        <w:rPr>
          <w:rFonts w:ascii="Calibri" w:eastAsia="Calibri" w:hAnsi="Calibri" w:cs="Calibri"/>
        </w:rPr>
        <w:t xml:space="preserve"> My List’. Once </w:t>
      </w:r>
      <w:proofErr w:type="gramStart"/>
      <w:r>
        <w:rPr>
          <w:rFonts w:ascii="Calibri" w:eastAsia="Calibri" w:hAnsi="Calibri" w:cs="Calibri"/>
        </w:rPr>
        <w:t>user add</w:t>
      </w:r>
      <w:proofErr w:type="gramEnd"/>
      <w:r>
        <w:rPr>
          <w:rFonts w:ascii="Calibri" w:eastAsia="Calibri" w:hAnsi="Calibri" w:cs="Calibri"/>
        </w:rPr>
        <w:t xml:space="preserve"> option to my list, ‘Option Added’ message is displayed. ‘Your list so far’</w:t>
      </w:r>
      <w:r>
        <w:rPr>
          <w:rFonts w:ascii="Calibri" w:eastAsia="Calibri" w:hAnsi="Calibri" w:cs="Calibri"/>
        </w:rPr>
        <w:t xml:space="preserve"> is shown with check boxes</w:t>
      </w:r>
      <w:r>
        <w:rPr>
          <w:rFonts w:ascii="Calibri" w:eastAsia="Calibri" w:hAnsi="Calibri" w:cs="Calibri"/>
        </w:rPr>
        <w:t xml:space="preserve">. Click on ‘Finish this element and add to form’.  </w:t>
      </w:r>
    </w:p>
    <w:p w:rsidR="00B54248" w:rsidRDefault="00B54248" w:rsidP="00B54248">
      <w:pPr>
        <w:rPr>
          <w:rFonts w:ascii="Calibri" w:eastAsia="Calibri" w:hAnsi="Calibri" w:cs="Calibri"/>
        </w:rPr>
      </w:pPr>
      <w:r>
        <w:rPr>
          <w:rFonts w:ascii="Calibri" w:eastAsia="Calibri" w:hAnsi="Calibri" w:cs="Calibri"/>
          <w:noProof/>
        </w:rPr>
        <w:drawing>
          <wp:inline distT="0" distB="0" distL="0" distR="0">
            <wp:extent cx="59436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A323BF" w:rsidRDefault="00A323BF" w:rsidP="00B54248">
      <w:pPr>
        <w:rPr>
          <w:rFonts w:ascii="Calibri" w:eastAsia="Calibri" w:hAnsi="Calibri" w:cs="Calibri"/>
        </w:rPr>
      </w:pPr>
    </w:p>
    <w:p w:rsidR="00A323BF" w:rsidRDefault="00A323BF" w:rsidP="00B54248">
      <w:pPr>
        <w:rPr>
          <w:rFonts w:ascii="Calibri" w:eastAsia="Calibri" w:hAnsi="Calibri" w:cs="Calibri"/>
        </w:rPr>
      </w:pPr>
    </w:p>
    <w:p w:rsidR="00A323BF" w:rsidRDefault="00A323BF" w:rsidP="00B54248">
      <w:pPr>
        <w:rPr>
          <w:rFonts w:ascii="Calibri" w:eastAsia="Calibri" w:hAnsi="Calibri" w:cs="Calibri"/>
          <w:b/>
        </w:rPr>
      </w:pPr>
    </w:p>
    <w:p w:rsidR="00A323BF" w:rsidRDefault="00A323BF" w:rsidP="00B54248">
      <w:pPr>
        <w:rPr>
          <w:rFonts w:ascii="Calibri" w:eastAsia="Calibri" w:hAnsi="Calibri" w:cs="Calibri"/>
          <w:b/>
        </w:rPr>
      </w:pPr>
    </w:p>
    <w:p w:rsidR="00A323BF" w:rsidRPr="00A323BF" w:rsidRDefault="00A323BF" w:rsidP="00B54248">
      <w:pPr>
        <w:rPr>
          <w:rFonts w:ascii="Calibri" w:eastAsia="Calibri" w:hAnsi="Calibri" w:cs="Calibri"/>
          <w:b/>
        </w:rPr>
      </w:pPr>
    </w:p>
    <w:p w:rsidR="00A323BF" w:rsidRDefault="00034358" w:rsidP="00A323BF">
      <w:pPr>
        <w:pStyle w:val="Heading1"/>
        <w:numPr>
          <w:ilvl w:val="0"/>
          <w:numId w:val="18"/>
        </w:numPr>
        <w:rPr>
          <w:rFonts w:eastAsia="Calibri"/>
          <w:color w:val="548DD4" w:themeColor="text2" w:themeTint="99"/>
          <w:sz w:val="28"/>
          <w:szCs w:val="28"/>
        </w:rPr>
      </w:pPr>
      <w:r>
        <w:rPr>
          <w:rFonts w:eastAsia="Calibri"/>
          <w:color w:val="548DD4" w:themeColor="text2" w:themeTint="99"/>
          <w:sz w:val="28"/>
          <w:szCs w:val="28"/>
        </w:rPr>
        <w:lastRenderedPageBreak/>
        <w:t>Your f</w:t>
      </w:r>
      <w:r w:rsidR="00A323BF" w:rsidRPr="00A323BF">
        <w:rPr>
          <w:rFonts w:eastAsia="Calibri"/>
          <w:color w:val="548DD4" w:themeColor="text2" w:themeTint="99"/>
          <w:sz w:val="28"/>
          <w:szCs w:val="28"/>
        </w:rPr>
        <w:t>orm So Far</w:t>
      </w:r>
    </w:p>
    <w:p w:rsidR="00A323BF" w:rsidRDefault="00A323BF" w:rsidP="00A323BF">
      <w:pPr>
        <w:rPr>
          <w:rFonts w:eastAsia="Calibri"/>
        </w:rPr>
      </w:pPr>
    </w:p>
    <w:p w:rsidR="00B54248" w:rsidRDefault="00034358" w:rsidP="00034358">
      <w:pPr>
        <w:rPr>
          <w:rFonts w:eastAsia="Calibri"/>
        </w:rPr>
      </w:pPr>
      <w:r>
        <w:rPr>
          <w:rFonts w:eastAsia="Calibri"/>
        </w:rPr>
        <w:t>Form looks like below after following the selection above and click on ‘Save Form’</w:t>
      </w:r>
      <w:bookmarkStart w:id="0" w:name="_GoBack"/>
      <w:bookmarkEnd w:id="0"/>
    </w:p>
    <w:p w:rsidR="00034358" w:rsidRDefault="00034358" w:rsidP="00034358">
      <w:pPr>
        <w:rPr>
          <w:rFonts w:eastAsia="Calibri"/>
        </w:rPr>
      </w:pPr>
    </w:p>
    <w:p w:rsidR="00034358" w:rsidRDefault="00034358" w:rsidP="00034358">
      <w:pPr>
        <w:rPr>
          <w:rFonts w:ascii="Calibri" w:eastAsia="Calibri" w:hAnsi="Calibri" w:cs="Calibri"/>
        </w:rPr>
      </w:pPr>
      <w:r>
        <w:rPr>
          <w:rFonts w:ascii="Calibri" w:eastAsia="Calibri" w:hAnsi="Calibri" w:cs="Calibri"/>
          <w:noProof/>
        </w:rPr>
        <w:drawing>
          <wp:inline distT="0" distB="0" distL="0" distR="0">
            <wp:extent cx="59531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3076575"/>
                    </a:xfrm>
                    <a:prstGeom prst="rect">
                      <a:avLst/>
                    </a:prstGeom>
                    <a:noFill/>
                    <a:ln>
                      <a:noFill/>
                    </a:ln>
                  </pic:spPr>
                </pic:pic>
              </a:graphicData>
            </a:graphic>
          </wp:inline>
        </w:drawing>
      </w:r>
    </w:p>
    <w:p w:rsidR="00034358" w:rsidRDefault="00034358" w:rsidP="00034358">
      <w:pPr>
        <w:rPr>
          <w:rFonts w:ascii="Calibri" w:eastAsia="Calibri" w:hAnsi="Calibri" w:cs="Calibri"/>
        </w:rPr>
      </w:pPr>
    </w:p>
    <w:p w:rsidR="00034358" w:rsidRPr="00034358" w:rsidRDefault="00034358" w:rsidP="00034358">
      <w:pPr>
        <w:rPr>
          <w:rFonts w:ascii="Calibri" w:eastAsia="Calibri" w:hAnsi="Calibri" w:cs="Calibri"/>
        </w:rPr>
      </w:pPr>
      <w:r>
        <w:rPr>
          <w:rFonts w:ascii="Calibri" w:eastAsia="Calibri" w:hAnsi="Calibri" w:cs="Calibri"/>
          <w:noProof/>
        </w:rPr>
        <w:drawing>
          <wp:inline distT="0" distB="0" distL="0" distR="0">
            <wp:extent cx="5953125" cy="3629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3629025"/>
                    </a:xfrm>
                    <a:prstGeom prst="rect">
                      <a:avLst/>
                    </a:prstGeom>
                    <a:noFill/>
                    <a:ln>
                      <a:noFill/>
                    </a:ln>
                  </pic:spPr>
                </pic:pic>
              </a:graphicData>
            </a:graphic>
          </wp:inline>
        </w:drawing>
      </w:r>
    </w:p>
    <w:p w:rsidR="00DE0347" w:rsidRPr="00DE0347" w:rsidRDefault="00DE0347" w:rsidP="00DE0347">
      <w:pPr>
        <w:rPr>
          <w:rFonts w:eastAsia="Calibri"/>
        </w:rPr>
      </w:pPr>
    </w:p>
    <w:p w:rsidR="004F3339" w:rsidRDefault="004F3339" w:rsidP="00DE0347">
      <w:pPr>
        <w:rPr>
          <w:rFonts w:eastAsia="Calibri"/>
        </w:rPr>
      </w:pPr>
    </w:p>
    <w:p w:rsidR="00A95C2F" w:rsidRDefault="00A95C2F" w:rsidP="00DE0347">
      <w:pPr>
        <w:spacing w:before="36"/>
        <w:rPr>
          <w:rFonts w:ascii="Calibri" w:eastAsia="Calibri" w:hAnsi="Calibri" w:cs="Calibri"/>
        </w:rPr>
      </w:pPr>
    </w:p>
    <w:sectPr w:rsidR="00A95C2F">
      <w:footerReference w:type="default" r:id="rId23"/>
      <w:pgSz w:w="11920" w:h="16840"/>
      <w:pgMar w:top="900" w:right="1260" w:bottom="280" w:left="1280" w:header="715" w:footer="14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3F8" w:rsidRDefault="006C03F8">
      <w:r>
        <w:separator/>
      </w:r>
    </w:p>
  </w:endnote>
  <w:endnote w:type="continuationSeparator" w:id="0">
    <w:p w:rsidR="006C03F8" w:rsidRDefault="006C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339" w:rsidRDefault="006C03F8">
    <w:pPr>
      <w:spacing w:line="200" w:lineRule="exact"/>
    </w:pPr>
    <w:r>
      <w:pict>
        <v:shapetype id="_x0000_t202" coordsize="21600,21600" o:spt="202" path="m,l,21600r21600,l21600,xe">
          <v:stroke joinstyle="miter"/>
          <v:path gradientshapeok="t" o:connecttype="rect"/>
        </v:shapetype>
        <v:shape id="_x0000_s2079" type="#_x0000_t202" style="position:absolute;margin-left:494.35pt;margin-top:794.7pt;width:29.95pt;height:11.95pt;z-index:-251664896;mso-position-horizontal-relative:page;mso-position-vertical-relative:page" filled="f" stroked="f">
          <v:textbox style="mso-next-textbox:#_x0000_s2079" inset="0,0,0,0">
            <w:txbxContent>
              <w:p w:rsidR="004F3339" w:rsidRDefault="004F3339">
                <w:pPr>
                  <w:spacing w:line="220" w:lineRule="exact"/>
                  <w:ind w:left="20" w:right="-30"/>
                  <w:rPr>
                    <w:rFonts w:ascii="Cambria" w:eastAsia="Cambria" w:hAnsi="Cambria" w:cs="Cambria"/>
                  </w:rPr>
                </w:pPr>
                <w:r>
                  <w:rPr>
                    <w:rFonts w:ascii="Cambria" w:eastAsia="Cambria" w:hAnsi="Cambria" w:cs="Cambria"/>
                  </w:rPr>
                  <w:t>P</w:t>
                </w:r>
                <w:r>
                  <w:rPr>
                    <w:rFonts w:ascii="Cambria" w:eastAsia="Cambria" w:hAnsi="Cambria" w:cs="Cambria"/>
                    <w:spacing w:val="1"/>
                  </w:rPr>
                  <w:t>a</w:t>
                </w:r>
                <w:r>
                  <w:rPr>
                    <w:rFonts w:ascii="Cambria" w:eastAsia="Cambria" w:hAnsi="Cambria" w:cs="Cambria"/>
                  </w:rPr>
                  <w:t>ge</w:t>
                </w:r>
                <w:r>
                  <w:rPr>
                    <w:rFonts w:ascii="Cambria" w:eastAsia="Cambria" w:hAnsi="Cambria" w:cs="Cambria"/>
                    <w:spacing w:val="-6"/>
                  </w:rPr>
                  <w:t xml:space="preserve"> </w:t>
                </w:r>
                <w:r>
                  <w:rPr>
                    <w:rFonts w:ascii="Cambria" w:eastAsia="Cambria" w:hAnsi="Cambria" w:cs="Cambria"/>
                  </w:rPr>
                  <w:t>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339" w:rsidRDefault="006C03F8">
    <w:pPr>
      <w:spacing w:line="200" w:lineRule="exact"/>
    </w:pPr>
    <w:r>
      <w:pict>
        <v:shapetype id="_x0000_t202" coordsize="21600,21600" o:spt="202" path="m,l,21600r21600,l21600,xe">
          <v:stroke joinstyle="miter"/>
          <v:path gradientshapeok="t" o:connecttype="rect"/>
        </v:shapetype>
        <v:shape id="_x0000_s2069" type="#_x0000_t202" style="position:absolute;margin-left:494.35pt;margin-top:794.7pt;width:30.95pt;height:11.95pt;z-index:-251659776;mso-position-horizontal-relative:page;mso-position-vertical-relative:page" filled="f" stroked="f">
          <v:textbox inset="0,0,0,0">
            <w:txbxContent>
              <w:p w:rsidR="004F3339" w:rsidRDefault="004F3339">
                <w:pPr>
                  <w:spacing w:line="220" w:lineRule="exact"/>
                  <w:ind w:left="20"/>
                  <w:rPr>
                    <w:rFonts w:ascii="Cambria" w:eastAsia="Cambria" w:hAnsi="Cambria" w:cs="Cambria"/>
                  </w:rPr>
                </w:pPr>
                <w:r>
                  <w:rPr>
                    <w:rFonts w:ascii="Cambria" w:eastAsia="Cambria" w:hAnsi="Cambria" w:cs="Cambria"/>
                  </w:rPr>
                  <w:t>P</w:t>
                </w:r>
                <w:r>
                  <w:rPr>
                    <w:rFonts w:ascii="Cambria" w:eastAsia="Cambria" w:hAnsi="Cambria" w:cs="Cambria"/>
                    <w:spacing w:val="1"/>
                  </w:rPr>
                  <w:t>a</w:t>
                </w:r>
                <w:r>
                  <w:rPr>
                    <w:rFonts w:ascii="Cambria" w:eastAsia="Cambria" w:hAnsi="Cambria" w:cs="Cambria"/>
                  </w:rPr>
                  <w:t>ge</w:t>
                </w:r>
                <w:r>
                  <w:rPr>
                    <w:rFonts w:ascii="Cambria" w:eastAsia="Cambria" w:hAnsi="Cambria" w:cs="Cambria"/>
                    <w:spacing w:val="-6"/>
                  </w:rPr>
                  <w:t xml:space="preserve"> </w:t>
                </w:r>
                <w:r>
                  <w:fldChar w:fldCharType="begin"/>
                </w:r>
                <w:r>
                  <w:rPr>
                    <w:rFonts w:ascii="Cambria" w:eastAsia="Cambria" w:hAnsi="Cambria" w:cs="Cambria"/>
                  </w:rPr>
                  <w:instrText xml:space="preserve"> PAGE </w:instrText>
                </w:r>
                <w:r>
                  <w:fldChar w:fldCharType="separate"/>
                </w:r>
                <w:r w:rsidR="00AF0FC9">
                  <w:rPr>
                    <w:rFonts w:ascii="Cambria" w:eastAsia="Cambria" w:hAnsi="Cambria" w:cs="Cambria"/>
                    <w:noProof/>
                  </w:rPr>
                  <w:t>4</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339" w:rsidRDefault="006C03F8">
    <w:pPr>
      <w:spacing w:line="200" w:lineRule="exact"/>
    </w:pPr>
    <w:r>
      <w:pict>
        <v:shapetype id="_x0000_t202" coordsize="21600,21600" o:spt="202" path="m,l,21600r21600,l21600,xe">
          <v:stroke joinstyle="miter"/>
          <v:path gradientshapeok="t" o:connecttype="rect"/>
        </v:shapetype>
        <v:shape id="_x0000_s2049" type="#_x0000_t202" style="position:absolute;margin-left:488.8pt;margin-top:794.7pt;width:36.5pt;height:11.95pt;z-index:-251651584;mso-position-horizontal-relative:page;mso-position-vertical-relative:page" filled="f" stroked="f">
          <v:textbox inset="0,0,0,0">
            <w:txbxContent>
              <w:p w:rsidR="004F3339" w:rsidRDefault="004F3339">
                <w:pPr>
                  <w:spacing w:line="220" w:lineRule="exact"/>
                  <w:ind w:left="20"/>
                  <w:rPr>
                    <w:rFonts w:ascii="Cambria" w:eastAsia="Cambria" w:hAnsi="Cambria" w:cs="Cambria"/>
                  </w:rPr>
                </w:pPr>
                <w:r>
                  <w:rPr>
                    <w:rFonts w:ascii="Cambria" w:eastAsia="Cambria" w:hAnsi="Cambria" w:cs="Cambria"/>
                  </w:rPr>
                  <w:t>P</w:t>
                </w:r>
                <w:r>
                  <w:rPr>
                    <w:rFonts w:ascii="Cambria" w:eastAsia="Cambria" w:hAnsi="Cambria" w:cs="Cambria"/>
                    <w:spacing w:val="1"/>
                  </w:rPr>
                  <w:t>a</w:t>
                </w:r>
                <w:r>
                  <w:rPr>
                    <w:rFonts w:ascii="Cambria" w:eastAsia="Cambria" w:hAnsi="Cambria" w:cs="Cambria"/>
                  </w:rPr>
                  <w:t>ge</w:t>
                </w:r>
                <w:r>
                  <w:rPr>
                    <w:rFonts w:ascii="Cambria" w:eastAsia="Cambria" w:hAnsi="Cambria" w:cs="Cambria"/>
                    <w:spacing w:val="-6"/>
                  </w:rPr>
                  <w:t xml:space="preserve"> </w:t>
                </w:r>
                <w:r>
                  <w:fldChar w:fldCharType="begin"/>
                </w:r>
                <w:r>
                  <w:rPr>
                    <w:rFonts w:ascii="Cambria" w:eastAsia="Cambria" w:hAnsi="Cambria" w:cs="Cambria"/>
                  </w:rPr>
                  <w:instrText xml:space="preserve"> PAGE </w:instrText>
                </w:r>
                <w:r>
                  <w:fldChar w:fldCharType="separate"/>
                </w:r>
                <w:r w:rsidR="00034358">
                  <w:rPr>
                    <w:rFonts w:ascii="Cambria" w:eastAsia="Cambria" w:hAnsi="Cambria" w:cs="Cambria"/>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3F8" w:rsidRDefault="006C03F8">
      <w:r>
        <w:separator/>
      </w:r>
    </w:p>
  </w:footnote>
  <w:footnote w:type="continuationSeparator" w:id="0">
    <w:p w:rsidR="006C03F8" w:rsidRDefault="006C0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339" w:rsidRDefault="006C03F8">
    <w:pPr>
      <w:spacing w:line="200" w:lineRule="exact"/>
    </w:pPr>
    <w:r>
      <w:pict>
        <v:shapetype id="_x0000_t202" coordsize="21600,21600" o:spt="202" path="m,l,21600r21600,l21600,xe">
          <v:stroke joinstyle="miter"/>
          <v:path gradientshapeok="t" o:connecttype="rect"/>
        </v:shapetype>
        <v:shape id="_x0000_s2074" type="#_x0000_t202" style="position:absolute;margin-left:436.4pt;margin-top:19.35pt;width:87.9pt;height:17.95pt;z-index:-251661824;mso-position-horizontal-relative:page;mso-position-vertical-relative:page" filled="f" stroked="f">
          <v:textbox inset="0,0,0,0">
            <w:txbxContent>
              <w:p w:rsidR="004F3339" w:rsidRDefault="004F3339">
                <w:pPr>
                  <w:spacing w:line="340" w:lineRule="exact"/>
                  <w:ind w:left="20" w:right="-48"/>
                  <w:rPr>
                    <w:rFonts w:ascii="Cambria" w:eastAsia="Cambria" w:hAnsi="Cambria" w:cs="Cambria"/>
                    <w:sz w:val="32"/>
                    <w:szCs w:val="32"/>
                  </w:rPr>
                </w:pPr>
                <w:r>
                  <w:rPr>
                    <w:rFonts w:ascii="Cambria" w:eastAsia="Cambria" w:hAnsi="Cambria" w:cs="Cambria"/>
                    <w:sz w:val="32"/>
                    <w:szCs w:val="32"/>
                  </w:rPr>
                  <w:t>User</w:t>
                </w:r>
                <w:r>
                  <w:rPr>
                    <w:rFonts w:ascii="Cambria" w:eastAsia="Cambria" w:hAnsi="Cambria" w:cs="Cambria"/>
                    <w:spacing w:val="-5"/>
                    <w:sz w:val="32"/>
                    <w:szCs w:val="32"/>
                  </w:rPr>
                  <w:t xml:space="preserve"> </w:t>
                </w:r>
                <w:r>
                  <w:rPr>
                    <w:rFonts w:ascii="Cambria" w:eastAsia="Cambria" w:hAnsi="Cambria" w:cs="Cambria"/>
                    <w:spacing w:val="-2"/>
                    <w:sz w:val="32"/>
                    <w:szCs w:val="32"/>
                  </w:rPr>
                  <w:t>M</w:t>
                </w:r>
                <w:r>
                  <w:rPr>
                    <w:rFonts w:ascii="Cambria" w:eastAsia="Cambria" w:hAnsi="Cambria" w:cs="Cambria"/>
                    <w:spacing w:val="2"/>
                    <w:sz w:val="32"/>
                    <w:szCs w:val="32"/>
                  </w:rPr>
                  <w:t>an</w:t>
                </w:r>
                <w:r>
                  <w:rPr>
                    <w:rFonts w:ascii="Cambria" w:eastAsia="Cambria" w:hAnsi="Cambria" w:cs="Cambria"/>
                    <w:spacing w:val="-1"/>
                    <w:sz w:val="32"/>
                    <w:szCs w:val="32"/>
                  </w:rPr>
                  <w:t>u</w:t>
                </w:r>
                <w:r>
                  <w:rPr>
                    <w:rFonts w:ascii="Cambria" w:eastAsia="Cambria" w:hAnsi="Cambria" w:cs="Cambria"/>
                    <w:sz w:val="32"/>
                    <w:szCs w:val="32"/>
                  </w:rPr>
                  <w:t>al</w:t>
                </w:r>
              </w:p>
            </w:txbxContent>
          </v:textbox>
          <w10:wrap anchorx="page" anchory="page"/>
        </v:shape>
      </w:pict>
    </w:r>
    <w:r>
      <w:pict>
        <v:shape id="_x0000_s2075" type="#_x0000_t202" style="position:absolute;margin-left:77.75pt;margin-top:19.35pt;width:200.5pt;height:17.95pt;z-index:-251662848;mso-position-horizontal-relative:page;mso-position-vertical-relative:page" filled="f" stroked="f">
          <v:textbox inset="0,0,0,0">
            <w:txbxContent>
              <w:p w:rsidR="004F3339" w:rsidRDefault="004F3339">
                <w:pPr>
                  <w:spacing w:line="340" w:lineRule="exact"/>
                  <w:ind w:left="20" w:right="-48"/>
                  <w:rPr>
                    <w:rFonts w:ascii="Cambria" w:eastAsia="Cambria" w:hAnsi="Cambria" w:cs="Cambria"/>
                    <w:sz w:val="32"/>
                    <w:szCs w:val="32"/>
                  </w:rPr>
                </w:pPr>
                <w:proofErr w:type="spellStart"/>
                <w:r>
                  <w:rPr>
                    <w:rFonts w:ascii="Cambria" w:eastAsia="Cambria" w:hAnsi="Cambria" w:cs="Cambria"/>
                    <w:sz w:val="32"/>
                    <w:szCs w:val="32"/>
                  </w:rPr>
                  <w:t>FabulousFormMaker</w:t>
                </w:r>
                <w:r>
                  <w:rPr>
                    <w:rFonts w:ascii="Cambria" w:eastAsia="Cambria" w:hAnsi="Cambria" w:cs="Cambria"/>
                    <w:spacing w:val="1"/>
                    <w:sz w:val="32"/>
                    <w:szCs w:val="32"/>
                  </w:rPr>
                  <w:t>P</w:t>
                </w:r>
                <w:r>
                  <w:rPr>
                    <w:rFonts w:ascii="Cambria" w:eastAsia="Cambria" w:hAnsi="Cambria" w:cs="Cambria"/>
                    <w:sz w:val="32"/>
                    <w:szCs w:val="32"/>
                  </w:rPr>
                  <w:t>l</w:t>
                </w:r>
                <w:r>
                  <w:rPr>
                    <w:rFonts w:ascii="Cambria" w:eastAsia="Cambria" w:hAnsi="Cambria" w:cs="Cambria"/>
                    <w:spacing w:val="-1"/>
                    <w:sz w:val="32"/>
                    <w:szCs w:val="32"/>
                  </w:rPr>
                  <w:t>u</w:t>
                </w:r>
                <w:r>
                  <w:rPr>
                    <w:rFonts w:ascii="Cambria" w:eastAsia="Cambria" w:hAnsi="Cambria" w:cs="Cambria"/>
                    <w:spacing w:val="3"/>
                    <w:sz w:val="32"/>
                    <w:szCs w:val="32"/>
                  </w:rPr>
                  <w:t>g</w:t>
                </w:r>
                <w:proofErr w:type="spellEnd"/>
                <w:r>
                  <w:rPr>
                    <w:rFonts w:ascii="Cambria" w:eastAsia="Cambria" w:hAnsi="Cambria" w:cs="Cambria"/>
                    <w:sz w:val="32"/>
                    <w:szCs w:val="32"/>
                  </w:rPr>
                  <w:t>-in</w:t>
                </w:r>
              </w:p>
            </w:txbxContent>
          </v:textbox>
          <w10:wrap anchorx="page" anchory="page"/>
        </v:shape>
      </w:pict>
    </w:r>
    <w:r>
      <w:pict>
        <v:group id="_x0000_s2076" style="position:absolute;margin-left:69.05pt;margin-top:37.3pt;width:457.35pt;height:4.55pt;z-index:-251663872;mso-position-horizontal-relative:page;mso-position-vertical-relative:page" coordorigin="1381,1115" coordsize="9147,91">
          <v:shape id="_x0000_s2078" style="position:absolute;left:1412;top:1175;width:9085;height:0" coordorigin="1412,1175" coordsize="9085,0" path="m1412,1175r9085,e" filled="f" strokecolor="#612322" strokeweight="3.1pt">
            <v:path arrowok="t"/>
          </v:shape>
          <v:shape id="_x0000_s2077" style="position:absolute;left:1412;top:1123;width:9085;height:0" coordorigin="1412,1123" coordsize="9085,0" path="m1412,1123r9085,e" filled="f" strokecolor="#612322" strokeweight=".82pt">
            <v:path arrowok="t"/>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6C"/>
    <w:multiLevelType w:val="hybridMultilevel"/>
    <w:tmpl w:val="85E07C18"/>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E2ADA"/>
    <w:multiLevelType w:val="hybridMultilevel"/>
    <w:tmpl w:val="573AE692"/>
    <w:lvl w:ilvl="0" w:tplc="0B40DA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0E0A2A"/>
    <w:multiLevelType w:val="hybridMultilevel"/>
    <w:tmpl w:val="5A225512"/>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15258"/>
    <w:multiLevelType w:val="hybridMultilevel"/>
    <w:tmpl w:val="9214AF7C"/>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D05C8"/>
    <w:multiLevelType w:val="hybridMultilevel"/>
    <w:tmpl w:val="EE56EE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24EDA"/>
    <w:multiLevelType w:val="hybridMultilevel"/>
    <w:tmpl w:val="B38E024E"/>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2012B"/>
    <w:multiLevelType w:val="hybridMultilevel"/>
    <w:tmpl w:val="E620E0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A174C7"/>
    <w:multiLevelType w:val="hybridMultilevel"/>
    <w:tmpl w:val="7030639A"/>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86933"/>
    <w:multiLevelType w:val="hybridMultilevel"/>
    <w:tmpl w:val="1F204ECA"/>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B4908"/>
    <w:multiLevelType w:val="hybridMultilevel"/>
    <w:tmpl w:val="A358DC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271D4"/>
    <w:multiLevelType w:val="hybridMultilevel"/>
    <w:tmpl w:val="67826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80852"/>
    <w:multiLevelType w:val="multilevel"/>
    <w:tmpl w:val="E27C67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nsid w:val="729915BF"/>
    <w:multiLevelType w:val="hybridMultilevel"/>
    <w:tmpl w:val="D1CE5184"/>
    <w:lvl w:ilvl="0" w:tplc="0B40DA06">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3">
    <w:nsid w:val="72E33A54"/>
    <w:multiLevelType w:val="hybridMultilevel"/>
    <w:tmpl w:val="B33E0118"/>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45EA"/>
    <w:multiLevelType w:val="hybridMultilevel"/>
    <w:tmpl w:val="BDDEA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397ABE"/>
    <w:multiLevelType w:val="hybridMultilevel"/>
    <w:tmpl w:val="41BEA034"/>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A43D8F"/>
    <w:multiLevelType w:val="hybridMultilevel"/>
    <w:tmpl w:val="BD145D0E"/>
    <w:lvl w:ilvl="0" w:tplc="0B40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426894"/>
    <w:multiLevelType w:val="hybridMultilevel"/>
    <w:tmpl w:val="819A73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
  </w:num>
  <w:num w:numId="4">
    <w:abstractNumId w:val="17"/>
  </w:num>
  <w:num w:numId="5">
    <w:abstractNumId w:val="14"/>
  </w:num>
  <w:num w:numId="6">
    <w:abstractNumId w:val="4"/>
  </w:num>
  <w:num w:numId="7">
    <w:abstractNumId w:val="6"/>
  </w:num>
  <w:num w:numId="8">
    <w:abstractNumId w:val="13"/>
  </w:num>
  <w:num w:numId="9">
    <w:abstractNumId w:val="3"/>
  </w:num>
  <w:num w:numId="10">
    <w:abstractNumId w:val="0"/>
  </w:num>
  <w:num w:numId="11">
    <w:abstractNumId w:val="2"/>
  </w:num>
  <w:num w:numId="12">
    <w:abstractNumId w:val="15"/>
  </w:num>
  <w:num w:numId="13">
    <w:abstractNumId w:val="5"/>
  </w:num>
  <w:num w:numId="14">
    <w:abstractNumId w:val="7"/>
  </w:num>
  <w:num w:numId="15">
    <w:abstractNumId w:val="8"/>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A95C2F"/>
    <w:rsid w:val="00034358"/>
    <w:rsid w:val="003C27B4"/>
    <w:rsid w:val="004405E2"/>
    <w:rsid w:val="00482E92"/>
    <w:rsid w:val="004F3339"/>
    <w:rsid w:val="004F41E9"/>
    <w:rsid w:val="005633F7"/>
    <w:rsid w:val="006C03F8"/>
    <w:rsid w:val="007716A5"/>
    <w:rsid w:val="008120DC"/>
    <w:rsid w:val="008C4CFE"/>
    <w:rsid w:val="00A13F1A"/>
    <w:rsid w:val="00A323BF"/>
    <w:rsid w:val="00A95C2F"/>
    <w:rsid w:val="00AF0FC9"/>
    <w:rsid w:val="00B54248"/>
    <w:rsid w:val="00DB261D"/>
    <w:rsid w:val="00DB6DD6"/>
    <w:rsid w:val="00DC18D8"/>
    <w:rsid w:val="00DE0347"/>
    <w:rsid w:val="00F91E5C"/>
    <w:rsid w:val="00FE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B6DD6"/>
    <w:rPr>
      <w:rFonts w:ascii="Tahoma" w:hAnsi="Tahoma" w:cs="Tahoma"/>
      <w:sz w:val="16"/>
      <w:szCs w:val="16"/>
    </w:rPr>
  </w:style>
  <w:style w:type="character" w:customStyle="1" w:styleId="BalloonTextChar">
    <w:name w:val="Balloon Text Char"/>
    <w:basedOn w:val="DefaultParagraphFont"/>
    <w:link w:val="BalloonText"/>
    <w:uiPriority w:val="99"/>
    <w:semiHidden/>
    <w:rsid w:val="00DB6DD6"/>
    <w:rPr>
      <w:rFonts w:ascii="Tahoma" w:hAnsi="Tahoma" w:cs="Tahoma"/>
      <w:sz w:val="16"/>
      <w:szCs w:val="16"/>
    </w:rPr>
  </w:style>
  <w:style w:type="paragraph" w:styleId="Header">
    <w:name w:val="header"/>
    <w:basedOn w:val="Normal"/>
    <w:link w:val="HeaderChar"/>
    <w:uiPriority w:val="99"/>
    <w:unhideWhenUsed/>
    <w:rsid w:val="00DB6DD6"/>
    <w:pPr>
      <w:tabs>
        <w:tab w:val="center" w:pos="4680"/>
        <w:tab w:val="right" w:pos="9360"/>
      </w:tabs>
    </w:pPr>
  </w:style>
  <w:style w:type="character" w:customStyle="1" w:styleId="HeaderChar">
    <w:name w:val="Header Char"/>
    <w:basedOn w:val="DefaultParagraphFont"/>
    <w:link w:val="Header"/>
    <w:uiPriority w:val="99"/>
    <w:rsid w:val="00DB6DD6"/>
  </w:style>
  <w:style w:type="paragraph" w:styleId="Footer">
    <w:name w:val="footer"/>
    <w:basedOn w:val="Normal"/>
    <w:link w:val="FooterChar"/>
    <w:uiPriority w:val="99"/>
    <w:unhideWhenUsed/>
    <w:rsid w:val="00DB6DD6"/>
    <w:pPr>
      <w:tabs>
        <w:tab w:val="center" w:pos="4680"/>
        <w:tab w:val="right" w:pos="9360"/>
      </w:tabs>
    </w:pPr>
  </w:style>
  <w:style w:type="character" w:customStyle="1" w:styleId="FooterChar">
    <w:name w:val="Footer Char"/>
    <w:basedOn w:val="DefaultParagraphFont"/>
    <w:link w:val="Footer"/>
    <w:uiPriority w:val="99"/>
    <w:rsid w:val="00DB6DD6"/>
  </w:style>
  <w:style w:type="character" w:styleId="Hyperlink">
    <w:name w:val="Hyperlink"/>
    <w:basedOn w:val="DefaultParagraphFont"/>
    <w:uiPriority w:val="99"/>
    <w:unhideWhenUsed/>
    <w:rsid w:val="00482E92"/>
    <w:rPr>
      <w:color w:val="0000FF" w:themeColor="hyperlink"/>
      <w:u w:val="single"/>
    </w:rPr>
  </w:style>
  <w:style w:type="paragraph" w:styleId="ListParagraph">
    <w:name w:val="List Paragraph"/>
    <w:basedOn w:val="Normal"/>
    <w:uiPriority w:val="34"/>
    <w:qFormat/>
    <w:rsid w:val="00F91E5C"/>
    <w:pPr>
      <w:ind w:left="720"/>
      <w:contextualSpacing/>
    </w:pPr>
  </w:style>
  <w:style w:type="paragraph" w:styleId="NoSpacing">
    <w:name w:val="No Spacing"/>
    <w:uiPriority w:val="1"/>
    <w:qFormat/>
    <w:rsid w:val="008C4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B6DD6"/>
    <w:rPr>
      <w:rFonts w:ascii="Tahoma" w:hAnsi="Tahoma" w:cs="Tahoma"/>
      <w:sz w:val="16"/>
      <w:szCs w:val="16"/>
    </w:rPr>
  </w:style>
  <w:style w:type="character" w:customStyle="1" w:styleId="BalloonTextChar">
    <w:name w:val="Balloon Text Char"/>
    <w:basedOn w:val="DefaultParagraphFont"/>
    <w:link w:val="BalloonText"/>
    <w:uiPriority w:val="99"/>
    <w:semiHidden/>
    <w:rsid w:val="00DB6DD6"/>
    <w:rPr>
      <w:rFonts w:ascii="Tahoma" w:hAnsi="Tahoma" w:cs="Tahoma"/>
      <w:sz w:val="16"/>
      <w:szCs w:val="16"/>
    </w:rPr>
  </w:style>
  <w:style w:type="paragraph" w:styleId="Header">
    <w:name w:val="header"/>
    <w:basedOn w:val="Normal"/>
    <w:link w:val="HeaderChar"/>
    <w:uiPriority w:val="99"/>
    <w:unhideWhenUsed/>
    <w:rsid w:val="00DB6DD6"/>
    <w:pPr>
      <w:tabs>
        <w:tab w:val="center" w:pos="4680"/>
        <w:tab w:val="right" w:pos="9360"/>
      </w:tabs>
    </w:pPr>
  </w:style>
  <w:style w:type="character" w:customStyle="1" w:styleId="HeaderChar">
    <w:name w:val="Header Char"/>
    <w:basedOn w:val="DefaultParagraphFont"/>
    <w:link w:val="Header"/>
    <w:uiPriority w:val="99"/>
    <w:rsid w:val="00DB6DD6"/>
  </w:style>
  <w:style w:type="paragraph" w:styleId="Footer">
    <w:name w:val="footer"/>
    <w:basedOn w:val="Normal"/>
    <w:link w:val="FooterChar"/>
    <w:uiPriority w:val="99"/>
    <w:unhideWhenUsed/>
    <w:rsid w:val="00DB6DD6"/>
    <w:pPr>
      <w:tabs>
        <w:tab w:val="center" w:pos="4680"/>
        <w:tab w:val="right" w:pos="9360"/>
      </w:tabs>
    </w:pPr>
  </w:style>
  <w:style w:type="character" w:customStyle="1" w:styleId="FooterChar">
    <w:name w:val="Footer Char"/>
    <w:basedOn w:val="DefaultParagraphFont"/>
    <w:link w:val="Footer"/>
    <w:uiPriority w:val="99"/>
    <w:rsid w:val="00DB6DD6"/>
  </w:style>
  <w:style w:type="character" w:styleId="Hyperlink">
    <w:name w:val="Hyperlink"/>
    <w:basedOn w:val="DefaultParagraphFont"/>
    <w:uiPriority w:val="99"/>
    <w:unhideWhenUsed/>
    <w:rsid w:val="00482E92"/>
    <w:rPr>
      <w:color w:val="0000FF" w:themeColor="hyperlink"/>
      <w:u w:val="single"/>
    </w:rPr>
  </w:style>
  <w:style w:type="paragraph" w:styleId="ListParagraph">
    <w:name w:val="List Paragraph"/>
    <w:basedOn w:val="Normal"/>
    <w:uiPriority w:val="34"/>
    <w:qFormat/>
    <w:rsid w:val="00F91E5C"/>
    <w:pPr>
      <w:ind w:left="720"/>
      <w:contextualSpacing/>
    </w:pPr>
  </w:style>
  <w:style w:type="paragraph" w:styleId="NoSpacing">
    <w:name w:val="No Spacing"/>
    <w:uiPriority w:val="1"/>
    <w:qFormat/>
    <w:rsid w:val="008C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wordpres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Parina Madaan</dc:creator>
  <cp:lastModifiedBy>Parina Madaan</cp:lastModifiedBy>
  <cp:revision>3</cp:revision>
  <dcterms:created xsi:type="dcterms:W3CDTF">2015-07-16T21:10:00Z</dcterms:created>
  <dcterms:modified xsi:type="dcterms:W3CDTF">2015-07-17T01:22:00Z</dcterms:modified>
</cp:coreProperties>
</file>